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A5BC4" w14:textId="77777777" w:rsidR="00097F92" w:rsidRPr="00097F92" w:rsidRDefault="00097F92" w:rsidP="00097F92">
      <w:pPr>
        <w:jc w:val="center"/>
        <w:rPr>
          <w:rFonts w:eastAsia="Times New Roman" w:cs="Times New Roman"/>
          <w:szCs w:val="28"/>
          <w:lang w:eastAsia="ru-RU"/>
        </w:rPr>
      </w:pPr>
      <w:r w:rsidRPr="00097F92">
        <w:rPr>
          <w:rFonts w:eastAsia="Times New Roman" w:cs="Times New Roman"/>
          <w:szCs w:val="28"/>
          <w:lang w:eastAsia="ru-RU"/>
        </w:rPr>
        <w:t>Министерство образования и науки Республики Казахстан</w:t>
      </w:r>
    </w:p>
    <w:p w14:paraId="00CF6F4F" w14:textId="77777777" w:rsidR="00097F92" w:rsidRPr="00097F92" w:rsidRDefault="00097F92" w:rsidP="00097F92">
      <w:pPr>
        <w:jc w:val="center"/>
        <w:rPr>
          <w:rFonts w:eastAsia="Times New Roman" w:cs="Times New Roman"/>
          <w:szCs w:val="28"/>
          <w:lang w:eastAsia="ru-RU"/>
        </w:rPr>
      </w:pPr>
    </w:p>
    <w:p w14:paraId="30EDDBFA" w14:textId="77777777" w:rsidR="00097F92" w:rsidRPr="00097F92" w:rsidRDefault="00097F92" w:rsidP="00097F92">
      <w:pPr>
        <w:jc w:val="center"/>
        <w:rPr>
          <w:rFonts w:eastAsia="Times New Roman" w:cs="Times New Roman"/>
          <w:szCs w:val="28"/>
          <w:lang w:eastAsia="ru-RU"/>
        </w:rPr>
      </w:pPr>
      <w:r w:rsidRPr="00097F92">
        <w:rPr>
          <w:rFonts w:eastAsia="Times New Roman" w:cs="Times New Roman"/>
          <w:szCs w:val="28"/>
          <w:lang w:eastAsia="ru-RU"/>
        </w:rPr>
        <w:t>Северо-Казахстанский университет им. М. Козыбаева</w:t>
      </w:r>
    </w:p>
    <w:p w14:paraId="301CDB17" w14:textId="77777777" w:rsidR="00097F92" w:rsidRPr="00097F92" w:rsidRDefault="00097F92" w:rsidP="00097F92">
      <w:pPr>
        <w:jc w:val="center"/>
        <w:rPr>
          <w:rFonts w:eastAsia="Times New Roman" w:cs="Times New Roman"/>
          <w:szCs w:val="28"/>
          <w:lang w:eastAsia="ru-RU"/>
        </w:rPr>
      </w:pPr>
    </w:p>
    <w:p w14:paraId="271CDCCC" w14:textId="60145509" w:rsidR="000B222B" w:rsidRDefault="000B222B" w:rsidP="00660C79">
      <w:pPr>
        <w:jc w:val="center"/>
        <w:rPr>
          <w:rFonts w:cs="Times New Roman"/>
          <w:szCs w:val="28"/>
        </w:rPr>
      </w:pPr>
    </w:p>
    <w:p w14:paraId="070F2499" w14:textId="277AEA28" w:rsidR="00097F92" w:rsidRDefault="00097F92" w:rsidP="00660C79">
      <w:pPr>
        <w:jc w:val="center"/>
        <w:rPr>
          <w:rFonts w:cs="Times New Roman"/>
          <w:szCs w:val="28"/>
        </w:rPr>
      </w:pPr>
    </w:p>
    <w:p w14:paraId="3175C877" w14:textId="0E983F19" w:rsidR="00097F92" w:rsidRDefault="00097F92" w:rsidP="00660C79">
      <w:pPr>
        <w:jc w:val="center"/>
        <w:rPr>
          <w:rFonts w:cs="Times New Roman"/>
          <w:szCs w:val="28"/>
        </w:rPr>
      </w:pPr>
    </w:p>
    <w:p w14:paraId="01B94899" w14:textId="77777777" w:rsidR="00097F92" w:rsidRDefault="00097F92" w:rsidP="00660C79">
      <w:pPr>
        <w:jc w:val="center"/>
        <w:rPr>
          <w:rFonts w:cs="Times New Roman"/>
          <w:szCs w:val="28"/>
        </w:rPr>
      </w:pPr>
    </w:p>
    <w:p w14:paraId="53EB02CE" w14:textId="79D76CD4" w:rsidR="00097F92" w:rsidRDefault="00097F92" w:rsidP="00660C79">
      <w:pPr>
        <w:jc w:val="center"/>
        <w:rPr>
          <w:rFonts w:cs="Times New Roman"/>
          <w:szCs w:val="28"/>
        </w:rPr>
      </w:pPr>
    </w:p>
    <w:p w14:paraId="5876F29B" w14:textId="77777777" w:rsidR="00097F92" w:rsidRPr="00686532" w:rsidRDefault="00097F92" w:rsidP="00660C79">
      <w:pPr>
        <w:jc w:val="center"/>
        <w:rPr>
          <w:rFonts w:cs="Times New Roman"/>
          <w:szCs w:val="28"/>
        </w:rPr>
      </w:pPr>
    </w:p>
    <w:p w14:paraId="194F3EB3" w14:textId="77777777" w:rsidR="000B222B" w:rsidRPr="00686532" w:rsidRDefault="000B222B" w:rsidP="00097F92">
      <w:pPr>
        <w:jc w:val="center"/>
        <w:rPr>
          <w:rFonts w:cs="Times New Roman"/>
          <w:szCs w:val="28"/>
        </w:rPr>
      </w:pPr>
    </w:p>
    <w:p w14:paraId="10252289" w14:textId="77777777" w:rsidR="000B222B" w:rsidRPr="00686532" w:rsidRDefault="000B222B" w:rsidP="00097F92">
      <w:pPr>
        <w:jc w:val="center"/>
        <w:rPr>
          <w:rFonts w:cs="Times New Roman"/>
          <w:szCs w:val="28"/>
        </w:rPr>
      </w:pPr>
    </w:p>
    <w:p w14:paraId="7BAA9C83" w14:textId="54A8EE62" w:rsidR="000B222B" w:rsidRPr="00686532" w:rsidRDefault="00956DBA" w:rsidP="00097F92">
      <w:pPr>
        <w:jc w:val="center"/>
        <w:rPr>
          <w:rFonts w:cs="Times New Roman"/>
          <w:szCs w:val="28"/>
        </w:rPr>
      </w:pPr>
      <w:r w:rsidRPr="00686532">
        <w:rPr>
          <w:rFonts w:cs="Times New Roman"/>
          <w:szCs w:val="28"/>
        </w:rPr>
        <w:t>СЕМЕСТРОВЫЙ ПРОЕКТ</w:t>
      </w:r>
      <w:r w:rsidR="000B222B" w:rsidRPr="00686532">
        <w:rPr>
          <w:rFonts w:cs="Times New Roman"/>
          <w:szCs w:val="28"/>
        </w:rPr>
        <w:t xml:space="preserve"> 1</w:t>
      </w:r>
      <w:r w:rsidRPr="00686532">
        <w:rPr>
          <w:rFonts w:cs="Times New Roman"/>
          <w:szCs w:val="28"/>
        </w:rPr>
        <w:t>.</w:t>
      </w:r>
    </w:p>
    <w:p w14:paraId="5B433703" w14:textId="6FCE03B5" w:rsidR="000B222B" w:rsidRPr="00097F92" w:rsidRDefault="00956DBA" w:rsidP="00097F92">
      <w:pPr>
        <w:pStyle w:val="a5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686532">
        <w:rPr>
          <w:sz w:val="28"/>
          <w:szCs w:val="28"/>
        </w:rPr>
        <w:t>На</w:t>
      </w:r>
      <w:r w:rsidRPr="00097F92">
        <w:rPr>
          <w:sz w:val="28"/>
          <w:szCs w:val="28"/>
        </w:rPr>
        <w:t xml:space="preserve"> </w:t>
      </w:r>
      <w:r w:rsidRPr="00686532">
        <w:rPr>
          <w:sz w:val="28"/>
          <w:szCs w:val="28"/>
        </w:rPr>
        <w:t>тему</w:t>
      </w:r>
      <w:r w:rsidRPr="00097F92">
        <w:rPr>
          <w:sz w:val="28"/>
          <w:szCs w:val="28"/>
        </w:rPr>
        <w:t>: «</w:t>
      </w:r>
      <w:r w:rsidRPr="00686532">
        <w:rPr>
          <w:sz w:val="28"/>
          <w:szCs w:val="28"/>
          <w:lang w:val="en-US"/>
        </w:rPr>
        <w:t>Tomasbiy</w:t>
      </w:r>
      <w:r w:rsidRPr="00097F92">
        <w:rPr>
          <w:sz w:val="28"/>
          <w:szCs w:val="28"/>
        </w:rPr>
        <w:t xml:space="preserve"> </w:t>
      </w:r>
      <w:r w:rsidRPr="00686532">
        <w:rPr>
          <w:sz w:val="28"/>
          <w:szCs w:val="28"/>
          <w:lang w:val="en-US"/>
        </w:rPr>
        <w:t>and</w:t>
      </w:r>
      <w:r w:rsidRPr="00097F92">
        <w:rPr>
          <w:sz w:val="28"/>
          <w:szCs w:val="28"/>
        </w:rPr>
        <w:t xml:space="preserve"> </w:t>
      </w:r>
      <w:r w:rsidRPr="00686532">
        <w:rPr>
          <w:sz w:val="28"/>
          <w:szCs w:val="28"/>
          <w:lang w:val="en-US"/>
        </w:rPr>
        <w:t>Jerrybek</w:t>
      </w:r>
      <w:r w:rsidRPr="00097F92">
        <w:rPr>
          <w:sz w:val="28"/>
          <w:szCs w:val="28"/>
        </w:rPr>
        <w:t>»</w:t>
      </w:r>
    </w:p>
    <w:p w14:paraId="3CA25DCF" w14:textId="4C24956F" w:rsidR="00DB6C0B" w:rsidRPr="00686532" w:rsidRDefault="00DB6C0B" w:rsidP="00097F92">
      <w:pPr>
        <w:pStyle w:val="a5"/>
        <w:widowControl w:val="0"/>
        <w:spacing w:before="0" w:beforeAutospacing="0" w:after="0" w:afterAutospacing="0"/>
        <w:jc w:val="center"/>
        <w:rPr>
          <w:sz w:val="28"/>
          <w:szCs w:val="28"/>
        </w:rPr>
      </w:pPr>
      <w:r w:rsidRPr="00686532">
        <w:rPr>
          <w:sz w:val="28"/>
          <w:szCs w:val="28"/>
        </w:rPr>
        <w:t>ИКТ1</w:t>
      </w:r>
      <w:r w:rsidR="00FD1954">
        <w:rPr>
          <w:sz w:val="28"/>
          <w:szCs w:val="28"/>
        </w:rPr>
        <w:t>АПО</w:t>
      </w:r>
      <w:r w:rsidRPr="00686532">
        <w:rPr>
          <w:sz w:val="28"/>
          <w:szCs w:val="28"/>
        </w:rPr>
        <w:t>.01 СП</w:t>
      </w:r>
    </w:p>
    <w:p w14:paraId="3BF5A15F" w14:textId="77777777" w:rsidR="00DB6C0B" w:rsidRPr="00686532" w:rsidRDefault="00DB6C0B" w:rsidP="00097F92">
      <w:pPr>
        <w:pStyle w:val="a5"/>
        <w:widowControl w:val="0"/>
        <w:spacing w:before="0" w:beforeAutospacing="0" w:after="0" w:afterAutospacing="0"/>
        <w:jc w:val="center"/>
        <w:rPr>
          <w:sz w:val="28"/>
          <w:szCs w:val="28"/>
        </w:rPr>
      </w:pPr>
    </w:p>
    <w:p w14:paraId="593C84D0" w14:textId="3C22D6FF" w:rsidR="00DB6C0B" w:rsidRDefault="00DB6C0B" w:rsidP="00097F92">
      <w:pPr>
        <w:pStyle w:val="a5"/>
        <w:widowControl w:val="0"/>
        <w:spacing w:before="0" w:beforeAutospacing="0" w:after="0" w:afterAutospacing="0"/>
        <w:jc w:val="center"/>
        <w:rPr>
          <w:sz w:val="28"/>
          <w:szCs w:val="28"/>
        </w:rPr>
      </w:pPr>
    </w:p>
    <w:p w14:paraId="1F9EBE12" w14:textId="27EE8352" w:rsidR="00097F92" w:rsidRDefault="00097F92" w:rsidP="00097F92">
      <w:pPr>
        <w:pStyle w:val="a5"/>
        <w:widowControl w:val="0"/>
        <w:spacing w:before="0" w:beforeAutospacing="0" w:after="0" w:afterAutospacing="0"/>
        <w:jc w:val="center"/>
        <w:rPr>
          <w:sz w:val="28"/>
          <w:szCs w:val="28"/>
        </w:rPr>
      </w:pPr>
    </w:p>
    <w:p w14:paraId="04309EE9" w14:textId="584CF402" w:rsidR="00097F92" w:rsidRDefault="00097F92" w:rsidP="00097F92">
      <w:pPr>
        <w:pStyle w:val="a5"/>
        <w:widowControl w:val="0"/>
        <w:spacing w:before="0" w:beforeAutospacing="0" w:after="0" w:afterAutospacing="0"/>
        <w:jc w:val="center"/>
        <w:rPr>
          <w:sz w:val="28"/>
          <w:szCs w:val="28"/>
        </w:rPr>
      </w:pPr>
    </w:p>
    <w:p w14:paraId="1B39E6BE" w14:textId="1755BDB9" w:rsidR="00097F92" w:rsidRDefault="00097F92" w:rsidP="00097F92">
      <w:pPr>
        <w:pStyle w:val="a5"/>
        <w:widowControl w:val="0"/>
        <w:spacing w:before="0" w:beforeAutospacing="0" w:after="0" w:afterAutospacing="0"/>
        <w:jc w:val="center"/>
        <w:rPr>
          <w:sz w:val="28"/>
          <w:szCs w:val="28"/>
        </w:rPr>
      </w:pPr>
    </w:p>
    <w:p w14:paraId="4F5C2C9C" w14:textId="77777777" w:rsidR="00097F92" w:rsidRPr="00686532" w:rsidRDefault="00097F92" w:rsidP="00097F92">
      <w:pPr>
        <w:pStyle w:val="a5"/>
        <w:widowControl w:val="0"/>
        <w:spacing w:before="0" w:beforeAutospacing="0" w:after="0" w:afterAutospacing="0"/>
        <w:jc w:val="center"/>
        <w:rPr>
          <w:sz w:val="28"/>
          <w:szCs w:val="28"/>
        </w:rPr>
      </w:pPr>
    </w:p>
    <w:p w14:paraId="22F580BA" w14:textId="3F5827BA" w:rsidR="00097F92" w:rsidRDefault="00097F92" w:rsidP="00097F92">
      <w:pPr>
        <w:pStyle w:val="a5"/>
        <w:widowControl w:val="0"/>
        <w:spacing w:before="0" w:beforeAutospacing="0" w:after="0" w:afterAutospacing="0"/>
        <w:jc w:val="center"/>
        <w:rPr>
          <w:sz w:val="28"/>
          <w:szCs w:val="28"/>
        </w:rPr>
      </w:pPr>
    </w:p>
    <w:p w14:paraId="33F8E157" w14:textId="77777777" w:rsidR="00097F92" w:rsidRPr="00686532" w:rsidRDefault="00097F92" w:rsidP="00097F92">
      <w:pPr>
        <w:pStyle w:val="a5"/>
        <w:widowControl w:val="0"/>
        <w:spacing w:before="0" w:beforeAutospacing="0" w:after="0" w:afterAutospacing="0"/>
        <w:jc w:val="center"/>
        <w:rPr>
          <w:sz w:val="28"/>
          <w:szCs w:val="28"/>
        </w:rPr>
      </w:pPr>
    </w:p>
    <w:p w14:paraId="3FF771C0" w14:textId="77777777" w:rsidR="00DB6C0B" w:rsidRPr="00686532" w:rsidRDefault="00DB6C0B" w:rsidP="00097F92">
      <w:pPr>
        <w:pStyle w:val="a5"/>
        <w:widowControl w:val="0"/>
        <w:spacing w:before="0" w:beforeAutospacing="0" w:after="0" w:afterAutospacing="0"/>
        <w:jc w:val="center"/>
        <w:rPr>
          <w:sz w:val="28"/>
          <w:szCs w:val="28"/>
        </w:rPr>
      </w:pPr>
    </w:p>
    <w:p w14:paraId="12D3A507" w14:textId="77777777" w:rsidR="00DB6C0B" w:rsidRPr="00686532" w:rsidRDefault="00DB6C0B" w:rsidP="00097F92">
      <w:pPr>
        <w:pStyle w:val="a5"/>
        <w:widowControl w:val="0"/>
        <w:spacing w:before="0" w:beforeAutospacing="0" w:after="0" w:afterAutospacing="0"/>
        <w:jc w:val="center"/>
        <w:rPr>
          <w:sz w:val="28"/>
          <w:szCs w:val="28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3"/>
      </w:tblGrid>
      <w:tr w:rsidR="00DB6C0B" w:rsidRPr="00686532" w14:paraId="0F6E6D34" w14:textId="77777777" w:rsidTr="00097F92">
        <w:trPr>
          <w:trHeight w:val="1304"/>
        </w:trPr>
        <w:tc>
          <w:tcPr>
            <w:tcW w:w="4928" w:type="dxa"/>
          </w:tcPr>
          <w:p w14:paraId="5C6EB297" w14:textId="77777777" w:rsidR="00DB6C0B" w:rsidRPr="00686532" w:rsidRDefault="00DB6C0B" w:rsidP="00097F92">
            <w:pPr>
              <w:pStyle w:val="a5"/>
              <w:widowControl w:val="0"/>
              <w:spacing w:before="0" w:beforeAutospacing="0" w:after="0" w:afterAutospacing="0"/>
              <w:rPr>
                <w:sz w:val="28"/>
                <w:szCs w:val="28"/>
              </w:rPr>
            </w:pPr>
            <w:r w:rsidRPr="00686532">
              <w:rPr>
                <w:sz w:val="28"/>
                <w:szCs w:val="28"/>
              </w:rPr>
              <w:t>Выполнили студенты</w:t>
            </w:r>
          </w:p>
          <w:p w14:paraId="1DC63BC6" w14:textId="77777777" w:rsidR="00DB6C0B" w:rsidRPr="00686532" w:rsidRDefault="00DB6C0B" w:rsidP="00097F92">
            <w:pPr>
              <w:pStyle w:val="a5"/>
              <w:widowControl w:val="0"/>
              <w:spacing w:before="0" w:beforeAutospacing="0" w:after="0" w:afterAutospacing="0"/>
              <w:rPr>
                <w:sz w:val="28"/>
                <w:szCs w:val="28"/>
              </w:rPr>
            </w:pPr>
            <w:r w:rsidRPr="00686532">
              <w:rPr>
                <w:sz w:val="28"/>
                <w:szCs w:val="28"/>
              </w:rPr>
              <w:t>группы АПО-19</w:t>
            </w:r>
          </w:p>
        </w:tc>
        <w:tc>
          <w:tcPr>
            <w:tcW w:w="4643" w:type="dxa"/>
          </w:tcPr>
          <w:p w14:paraId="58EFEA81" w14:textId="05E36264" w:rsidR="00DB6C0B" w:rsidRPr="00686532" w:rsidRDefault="00686532" w:rsidP="00097F92">
            <w:pPr>
              <w:jc w:val="right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Семейников</w:t>
            </w:r>
            <w:r w:rsidR="00097F92" w:rsidRPr="00097F92">
              <w:rPr>
                <w:rFonts w:cs="Times New Roman"/>
                <w:szCs w:val="28"/>
              </w:rPr>
              <w:t xml:space="preserve"> </w:t>
            </w:r>
            <w:r w:rsidR="00097F92">
              <w:rPr>
                <w:rFonts w:cs="Times New Roman"/>
                <w:szCs w:val="28"/>
              </w:rPr>
              <w:t>А.</w:t>
            </w:r>
            <w:r w:rsidR="00D60F54">
              <w:rPr>
                <w:rFonts w:cs="Times New Roman"/>
                <w:szCs w:val="28"/>
              </w:rPr>
              <w:t xml:space="preserve"> </w:t>
            </w:r>
            <w:r w:rsidR="00097F92">
              <w:rPr>
                <w:rFonts w:cs="Times New Roman"/>
                <w:szCs w:val="28"/>
              </w:rPr>
              <w:t>Н.</w:t>
            </w:r>
            <w:r w:rsidR="00DB6C0B" w:rsidRPr="00686532">
              <w:rPr>
                <w:rFonts w:cs="Times New Roman"/>
                <w:szCs w:val="28"/>
              </w:rPr>
              <w:t xml:space="preserve">    </w:t>
            </w:r>
          </w:p>
          <w:p w14:paraId="07042CF6" w14:textId="7A3CB472" w:rsidR="00DB6C0B" w:rsidRPr="00686532" w:rsidRDefault="00DB6C0B" w:rsidP="00097F92">
            <w:pPr>
              <w:jc w:val="right"/>
              <w:rPr>
                <w:rFonts w:cs="Times New Roman"/>
                <w:szCs w:val="28"/>
              </w:rPr>
            </w:pPr>
            <w:r w:rsidRPr="00686532">
              <w:rPr>
                <w:rFonts w:cs="Times New Roman"/>
                <w:szCs w:val="28"/>
              </w:rPr>
              <w:t xml:space="preserve">Жантурин </w:t>
            </w:r>
            <w:r w:rsidR="00097F92">
              <w:rPr>
                <w:rFonts w:cs="Times New Roman"/>
                <w:szCs w:val="28"/>
              </w:rPr>
              <w:t>Д.</w:t>
            </w:r>
            <w:r w:rsidR="00D60F54">
              <w:rPr>
                <w:rFonts w:cs="Times New Roman"/>
                <w:szCs w:val="28"/>
              </w:rPr>
              <w:t xml:space="preserve"> </w:t>
            </w:r>
            <w:r w:rsidR="00097F92">
              <w:rPr>
                <w:rFonts w:cs="Times New Roman"/>
                <w:szCs w:val="28"/>
              </w:rPr>
              <w:t>Р.</w:t>
            </w:r>
            <w:r w:rsidRPr="00686532">
              <w:rPr>
                <w:rFonts w:cs="Times New Roman"/>
                <w:szCs w:val="28"/>
              </w:rPr>
              <w:t xml:space="preserve"> </w:t>
            </w:r>
          </w:p>
          <w:p w14:paraId="463D8187" w14:textId="03B2B7AA" w:rsidR="00DB6C0B" w:rsidRPr="00686532" w:rsidRDefault="00DB6C0B" w:rsidP="00097F92">
            <w:pPr>
              <w:pStyle w:val="LO-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532">
              <w:rPr>
                <w:rFonts w:ascii="Times New Roman" w:hAnsi="Times New Roman" w:cs="Times New Roman"/>
                <w:sz w:val="28"/>
                <w:szCs w:val="28"/>
              </w:rPr>
              <w:t>Долгушин</w:t>
            </w:r>
            <w:r w:rsidR="00097F92">
              <w:rPr>
                <w:rFonts w:ascii="Times New Roman" w:hAnsi="Times New Roman" w:cs="Times New Roman"/>
                <w:sz w:val="28"/>
                <w:szCs w:val="28"/>
              </w:rPr>
              <w:t xml:space="preserve"> Н.</w:t>
            </w:r>
            <w:r w:rsidR="00D60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7F92">
              <w:rPr>
                <w:rFonts w:ascii="Times New Roman" w:hAnsi="Times New Roman" w:cs="Times New Roman"/>
                <w:sz w:val="28"/>
                <w:szCs w:val="28"/>
              </w:rPr>
              <w:t>Л.</w:t>
            </w:r>
            <w:r w:rsidRPr="0068653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409EFFAB" w14:textId="3F5D91E4" w:rsidR="00DB6C0B" w:rsidRPr="00686532" w:rsidRDefault="00DB6C0B" w:rsidP="00097F92">
            <w:pPr>
              <w:pStyle w:val="LO-normal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86532">
              <w:rPr>
                <w:rFonts w:ascii="Times New Roman" w:hAnsi="Times New Roman" w:cs="Times New Roman"/>
                <w:sz w:val="28"/>
                <w:szCs w:val="28"/>
              </w:rPr>
              <w:t xml:space="preserve">Одарич </w:t>
            </w:r>
            <w:r w:rsidR="00097F92">
              <w:rPr>
                <w:rFonts w:ascii="Times New Roman" w:hAnsi="Times New Roman" w:cs="Times New Roman"/>
                <w:sz w:val="28"/>
                <w:szCs w:val="28"/>
              </w:rPr>
              <w:t>К.</w:t>
            </w:r>
            <w:r w:rsidR="00D60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97F92">
              <w:rPr>
                <w:rFonts w:ascii="Times New Roman" w:hAnsi="Times New Roman" w:cs="Times New Roman"/>
                <w:sz w:val="28"/>
                <w:szCs w:val="28"/>
              </w:rPr>
              <w:t>Н.</w:t>
            </w:r>
          </w:p>
          <w:p w14:paraId="2EC324FB" w14:textId="77777777" w:rsidR="00DB6C0B" w:rsidRPr="00686532" w:rsidRDefault="00DB6C0B" w:rsidP="00097F92">
            <w:pPr>
              <w:pStyle w:val="a5"/>
              <w:widowControl w:val="0"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</w:p>
        </w:tc>
      </w:tr>
      <w:tr w:rsidR="00DB6C0B" w:rsidRPr="00686532" w14:paraId="3D3FF204" w14:textId="77777777" w:rsidTr="00097F92">
        <w:tc>
          <w:tcPr>
            <w:tcW w:w="4928" w:type="dxa"/>
          </w:tcPr>
          <w:p w14:paraId="23577BB2" w14:textId="65A60EE0" w:rsidR="00097F92" w:rsidRDefault="00DB6C0B" w:rsidP="00097F92">
            <w:pPr>
              <w:pStyle w:val="a5"/>
              <w:widowControl w:val="0"/>
              <w:spacing w:before="0" w:beforeAutospacing="0" w:after="0" w:afterAutospacing="0"/>
              <w:rPr>
                <w:sz w:val="28"/>
                <w:szCs w:val="28"/>
              </w:rPr>
            </w:pPr>
            <w:r w:rsidRPr="00686532">
              <w:rPr>
                <w:sz w:val="28"/>
                <w:szCs w:val="28"/>
              </w:rPr>
              <w:t>Научный</w:t>
            </w:r>
            <w:r w:rsidR="00097F92">
              <w:rPr>
                <w:sz w:val="28"/>
                <w:szCs w:val="28"/>
              </w:rPr>
              <w:t xml:space="preserve"> </w:t>
            </w:r>
            <w:r w:rsidRPr="00686532">
              <w:rPr>
                <w:sz w:val="28"/>
                <w:szCs w:val="28"/>
              </w:rPr>
              <w:t>руководитель</w:t>
            </w:r>
            <w:r w:rsidR="00686532">
              <w:rPr>
                <w:sz w:val="28"/>
                <w:szCs w:val="28"/>
              </w:rPr>
              <w:t xml:space="preserve"> </w:t>
            </w:r>
          </w:p>
          <w:p w14:paraId="1A602A53" w14:textId="2143065A" w:rsidR="00DB6C0B" w:rsidRPr="00686532" w:rsidRDefault="00DB6C0B" w:rsidP="00097F92">
            <w:pPr>
              <w:pStyle w:val="a5"/>
              <w:widowControl w:val="0"/>
              <w:spacing w:before="0" w:beforeAutospacing="0" w:after="0" w:afterAutospacing="0"/>
              <w:rPr>
                <w:sz w:val="28"/>
                <w:szCs w:val="28"/>
              </w:rPr>
            </w:pPr>
            <w:r w:rsidRPr="00686532">
              <w:rPr>
                <w:sz w:val="28"/>
                <w:szCs w:val="28"/>
              </w:rPr>
              <w:t>доцент, PhD</w:t>
            </w:r>
          </w:p>
        </w:tc>
        <w:tc>
          <w:tcPr>
            <w:tcW w:w="4643" w:type="dxa"/>
          </w:tcPr>
          <w:p w14:paraId="76448219" w14:textId="7F425C3C" w:rsidR="00DB6C0B" w:rsidRPr="00686532" w:rsidRDefault="00DB6C0B" w:rsidP="00097F92">
            <w:pPr>
              <w:pStyle w:val="a5"/>
              <w:widowControl w:val="0"/>
              <w:spacing w:before="0" w:beforeAutospacing="0" w:after="0" w:afterAutospacing="0"/>
              <w:jc w:val="right"/>
              <w:rPr>
                <w:sz w:val="28"/>
                <w:szCs w:val="28"/>
              </w:rPr>
            </w:pPr>
            <w:r w:rsidRPr="00686532">
              <w:rPr>
                <w:sz w:val="28"/>
                <w:szCs w:val="28"/>
              </w:rPr>
              <w:t>Астапенко Н.</w:t>
            </w:r>
            <w:r w:rsidR="00D60F54">
              <w:rPr>
                <w:sz w:val="28"/>
                <w:szCs w:val="28"/>
              </w:rPr>
              <w:t xml:space="preserve"> </w:t>
            </w:r>
            <w:r w:rsidRPr="00686532">
              <w:rPr>
                <w:sz w:val="28"/>
                <w:szCs w:val="28"/>
              </w:rPr>
              <w:t>В.</w:t>
            </w:r>
          </w:p>
        </w:tc>
      </w:tr>
    </w:tbl>
    <w:p w14:paraId="593463E2" w14:textId="77777777" w:rsidR="00DB6C0B" w:rsidRPr="00686532" w:rsidRDefault="00DB6C0B" w:rsidP="00097F92">
      <w:pPr>
        <w:pStyle w:val="a5"/>
        <w:widowControl w:val="0"/>
        <w:spacing w:before="0" w:beforeAutospacing="0" w:after="0" w:afterAutospacing="0"/>
        <w:jc w:val="center"/>
        <w:rPr>
          <w:b/>
          <w:sz w:val="28"/>
          <w:szCs w:val="28"/>
        </w:rPr>
      </w:pPr>
    </w:p>
    <w:p w14:paraId="49E8CC89" w14:textId="77777777" w:rsidR="000B222B" w:rsidRPr="00686532" w:rsidRDefault="000B222B" w:rsidP="00097F92">
      <w:pPr>
        <w:pStyle w:val="a5"/>
        <w:widowControl w:val="0"/>
        <w:spacing w:before="0" w:beforeAutospacing="0" w:after="0" w:afterAutospacing="0"/>
        <w:jc w:val="center"/>
        <w:rPr>
          <w:sz w:val="28"/>
          <w:szCs w:val="28"/>
        </w:rPr>
      </w:pPr>
    </w:p>
    <w:p w14:paraId="02FB9225" w14:textId="77777777" w:rsidR="00DB6C0B" w:rsidRPr="00686532" w:rsidRDefault="00DB6C0B" w:rsidP="00097F92">
      <w:pPr>
        <w:pStyle w:val="a5"/>
        <w:widowControl w:val="0"/>
        <w:spacing w:before="0" w:beforeAutospacing="0" w:after="0" w:afterAutospacing="0"/>
        <w:jc w:val="center"/>
        <w:rPr>
          <w:sz w:val="28"/>
          <w:szCs w:val="28"/>
        </w:rPr>
      </w:pPr>
    </w:p>
    <w:p w14:paraId="082237EA" w14:textId="77777777" w:rsidR="00DB6C0B" w:rsidRPr="00686532" w:rsidRDefault="00DB6C0B" w:rsidP="00097F92">
      <w:pPr>
        <w:pStyle w:val="a5"/>
        <w:widowControl w:val="0"/>
        <w:spacing w:before="0" w:beforeAutospacing="0" w:after="0" w:afterAutospacing="0"/>
        <w:jc w:val="center"/>
        <w:rPr>
          <w:sz w:val="28"/>
          <w:szCs w:val="28"/>
        </w:rPr>
      </w:pPr>
    </w:p>
    <w:p w14:paraId="23C7AE67" w14:textId="5E6BA83B" w:rsidR="000B222B" w:rsidRDefault="000B222B" w:rsidP="00097F92">
      <w:pPr>
        <w:pStyle w:val="a5"/>
        <w:widowControl w:val="0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</w:rPr>
      </w:pPr>
    </w:p>
    <w:p w14:paraId="6321BD9E" w14:textId="20743C9A" w:rsidR="00097F92" w:rsidRDefault="00097F92" w:rsidP="00097F92">
      <w:pPr>
        <w:pStyle w:val="a5"/>
        <w:widowControl w:val="0"/>
        <w:spacing w:before="0" w:beforeAutospacing="0" w:after="0" w:afterAutospacing="0"/>
        <w:jc w:val="center"/>
        <w:rPr>
          <w:color w:val="000000"/>
          <w:sz w:val="28"/>
          <w:szCs w:val="28"/>
          <w:shd w:val="clear" w:color="auto" w:fill="FFFFFF"/>
        </w:rPr>
      </w:pPr>
    </w:p>
    <w:p w14:paraId="3E7A7E33" w14:textId="2E958A48" w:rsidR="000B222B" w:rsidRDefault="000B222B" w:rsidP="00097F92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39E6BD01" w14:textId="63EDA8D3" w:rsidR="00097F92" w:rsidRDefault="00097F92" w:rsidP="00097F92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2F72A236" w14:textId="5BC5B93F" w:rsidR="00097F92" w:rsidRDefault="00097F92" w:rsidP="00097F92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4B60989A" w14:textId="77777777" w:rsidR="00097F92" w:rsidRPr="00686532" w:rsidRDefault="00097F92" w:rsidP="00097F92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7C483E7B" w14:textId="77777777" w:rsidR="002578CB" w:rsidRPr="00686532" w:rsidRDefault="002578CB" w:rsidP="00097F92">
      <w:pPr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1428059A" w14:textId="38CEA0C1" w:rsidR="00097F92" w:rsidRDefault="00686532" w:rsidP="00097F92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 w:rsidRPr="00686532">
        <w:rPr>
          <w:rFonts w:cs="Times New Roman"/>
          <w:color w:val="000000"/>
          <w:szCs w:val="28"/>
          <w:shd w:val="clear" w:color="auto" w:fill="FFFFFF"/>
        </w:rPr>
        <w:t>Петропавловск, 2022</w:t>
      </w:r>
      <w:r w:rsidR="00097F92">
        <w:rPr>
          <w:rFonts w:cs="Times New Roman"/>
          <w:color w:val="000000"/>
          <w:szCs w:val="28"/>
          <w:shd w:val="clear" w:color="auto" w:fill="FFFFFF"/>
        </w:rPr>
        <w:br w:type="page"/>
      </w:r>
    </w:p>
    <w:p w14:paraId="69F9E4E7" w14:textId="4B4A06DD" w:rsidR="00D60F54" w:rsidRDefault="00D60F54" w:rsidP="00097F92">
      <w:pPr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lastRenderedPageBreak/>
        <w:t>Содержание</w:t>
      </w:r>
    </w:p>
    <w:sdt>
      <w:sdtPr>
        <w:id w:val="-388193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B883EA" w14:textId="54D524F5" w:rsidR="007932F5" w:rsidRPr="00BB2B47" w:rsidRDefault="007932F5" w:rsidP="00BB2B47">
          <w:pPr>
            <w:rPr>
              <w:rFonts w:cs="Times New Roman"/>
              <w:szCs w:val="28"/>
            </w:rPr>
          </w:pPr>
        </w:p>
        <w:p w14:paraId="5FFAADA2" w14:textId="3D064DBE" w:rsidR="00BB2B47" w:rsidRDefault="007932F5" w:rsidP="00BB2B47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D60F54">
            <w:rPr>
              <w:rFonts w:cs="Times New Roman"/>
              <w:szCs w:val="28"/>
            </w:rPr>
            <w:fldChar w:fldCharType="begin"/>
          </w:r>
          <w:r w:rsidRPr="00D60F54">
            <w:rPr>
              <w:rFonts w:cs="Times New Roman"/>
              <w:szCs w:val="28"/>
            </w:rPr>
            <w:instrText xml:space="preserve"> TOC \o "1-3" \h \z \u </w:instrText>
          </w:r>
          <w:r w:rsidRPr="00D60F54">
            <w:rPr>
              <w:rFonts w:cs="Times New Roman"/>
              <w:szCs w:val="28"/>
            </w:rPr>
            <w:fldChar w:fldCharType="separate"/>
          </w:r>
          <w:hyperlink w:anchor="_Toc95293848" w:history="1">
            <w:r w:rsidR="00BB2B47" w:rsidRPr="002176BB">
              <w:rPr>
                <w:rStyle w:val="a6"/>
                <w:noProof/>
              </w:rPr>
              <w:t>Пояснительная записка</w:t>
            </w:r>
            <w:r w:rsidR="00BB2B47">
              <w:rPr>
                <w:noProof/>
                <w:webHidden/>
              </w:rPr>
              <w:tab/>
            </w:r>
            <w:r w:rsidR="00BB2B47">
              <w:rPr>
                <w:noProof/>
                <w:webHidden/>
              </w:rPr>
              <w:fldChar w:fldCharType="begin"/>
            </w:r>
            <w:r w:rsidR="00BB2B47">
              <w:rPr>
                <w:noProof/>
                <w:webHidden/>
              </w:rPr>
              <w:instrText xml:space="preserve"> PAGEREF _Toc95293848 \h </w:instrText>
            </w:r>
            <w:r w:rsidR="00BB2B47">
              <w:rPr>
                <w:noProof/>
                <w:webHidden/>
              </w:rPr>
            </w:r>
            <w:r w:rsidR="00BB2B47">
              <w:rPr>
                <w:noProof/>
                <w:webHidden/>
              </w:rPr>
              <w:fldChar w:fldCharType="separate"/>
            </w:r>
            <w:r w:rsidR="00BB2B47">
              <w:rPr>
                <w:noProof/>
                <w:webHidden/>
              </w:rPr>
              <w:t>3</w:t>
            </w:r>
            <w:r w:rsidR="00BB2B47">
              <w:rPr>
                <w:noProof/>
                <w:webHidden/>
              </w:rPr>
              <w:fldChar w:fldCharType="end"/>
            </w:r>
          </w:hyperlink>
        </w:p>
        <w:p w14:paraId="2EE40814" w14:textId="39071113" w:rsidR="00BB2B47" w:rsidRDefault="00BB2B47" w:rsidP="00BB2B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3849" w:history="1">
            <w:r w:rsidRPr="002176BB">
              <w:rPr>
                <w:rStyle w:val="a6"/>
                <w:noProof/>
              </w:rPr>
              <w:t>1 Распределение ролей в группе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6B423" w14:textId="78A37F2C" w:rsidR="00BB2B47" w:rsidRDefault="00BB2B47" w:rsidP="00BB2B47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3850" w:history="1">
            <w:r w:rsidRPr="002176BB">
              <w:rPr>
                <w:rStyle w:val="a6"/>
                <w:noProof/>
              </w:rPr>
              <w:t>2 Описание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9B0DA" w14:textId="22973327" w:rsidR="00BB2B47" w:rsidRDefault="00BB2B47" w:rsidP="00BB2B47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3851" w:history="1">
            <w:r w:rsidRPr="002176BB">
              <w:rPr>
                <w:rStyle w:val="a6"/>
                <w:noProof/>
              </w:rPr>
              <w:t>3 Архитектура: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28B10" w14:textId="171691E8" w:rsidR="00BB2B47" w:rsidRDefault="00BB2B47" w:rsidP="00BB2B47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3852" w:history="1">
            <w:r w:rsidRPr="002176BB">
              <w:rPr>
                <w:rStyle w:val="a6"/>
                <w:noProof/>
              </w:rPr>
              <w:t>4 Описание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DC5FF" w14:textId="72F8501C" w:rsidR="00BB2B47" w:rsidRDefault="00BB2B47" w:rsidP="00BB2B47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293853" w:history="1">
            <w:r w:rsidRPr="002176BB">
              <w:rPr>
                <w:rStyle w:val="a6"/>
                <w:noProof/>
              </w:rPr>
              <w:t>5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_Toc95293853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96D51" w14:textId="141191BE" w:rsidR="007932F5" w:rsidRDefault="007932F5" w:rsidP="00D60F54">
          <w:r w:rsidRPr="00D60F54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70127E99" w14:textId="77777777" w:rsidR="001F54CA" w:rsidRDefault="001F54CA" w:rsidP="001F54CA">
      <w:pPr>
        <w:rPr>
          <w:rFonts w:cs="Times New Roman"/>
          <w:szCs w:val="28"/>
        </w:rPr>
      </w:pPr>
    </w:p>
    <w:p w14:paraId="72798917" w14:textId="285F6E2D" w:rsidR="001F54CA" w:rsidRDefault="001F54CA">
      <w:pPr>
        <w:rPr>
          <w:rFonts w:eastAsia="Arial" w:cs="Times New Roman"/>
          <w:szCs w:val="28"/>
          <w:lang w:eastAsia="zh-CN" w:bidi="hi-IN"/>
        </w:rPr>
      </w:pPr>
      <w:r>
        <w:rPr>
          <w:rFonts w:cs="Times New Roman"/>
          <w:szCs w:val="28"/>
        </w:rPr>
        <w:br w:type="page"/>
      </w:r>
    </w:p>
    <w:p w14:paraId="421C4A9D" w14:textId="1C3FC9BA" w:rsidR="000C3D24" w:rsidRPr="001F54CA" w:rsidRDefault="000C3D24" w:rsidP="007932F5">
      <w:pPr>
        <w:pStyle w:val="TMR14s"/>
      </w:pPr>
      <w:bookmarkStart w:id="0" w:name="_Toc95293848"/>
      <w:r w:rsidRPr="001F54CA">
        <w:lastRenderedPageBreak/>
        <w:t>Пояснительная записка</w:t>
      </w:r>
      <w:bookmarkEnd w:id="0"/>
    </w:p>
    <w:p w14:paraId="52673011" w14:textId="77777777" w:rsidR="000B222B" w:rsidRPr="00C926FB" w:rsidRDefault="000B222B" w:rsidP="000C732B">
      <w:pPr>
        <w:pStyle w:val="LO-normal"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A4B59A" w14:textId="77777777" w:rsidR="00BB2B47" w:rsidRDefault="000C3D24" w:rsidP="00BB2B47">
      <w:pPr>
        <w:pStyle w:val="LO-normal"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 xml:space="preserve">По лабораторной работе №1. </w:t>
      </w:r>
      <w:r w:rsidR="00EB7152" w:rsidRPr="00C926FB">
        <w:rPr>
          <w:rFonts w:ascii="Times New Roman" w:hAnsi="Times New Roman" w:cs="Times New Roman"/>
          <w:sz w:val="28"/>
          <w:szCs w:val="28"/>
        </w:rPr>
        <w:t>За период с 1 по 3</w:t>
      </w:r>
      <w:r w:rsidR="00321849" w:rsidRPr="00C926FB">
        <w:rPr>
          <w:rFonts w:ascii="Times New Roman" w:hAnsi="Times New Roman" w:cs="Times New Roman"/>
          <w:sz w:val="28"/>
          <w:szCs w:val="28"/>
        </w:rPr>
        <w:t xml:space="preserve"> учебную</w:t>
      </w:r>
      <w:r w:rsidR="00EB7152" w:rsidRPr="00C926FB">
        <w:rPr>
          <w:rFonts w:ascii="Times New Roman" w:hAnsi="Times New Roman" w:cs="Times New Roman"/>
          <w:sz w:val="28"/>
          <w:szCs w:val="28"/>
        </w:rPr>
        <w:t xml:space="preserve"> неделю.</w:t>
      </w:r>
    </w:p>
    <w:p w14:paraId="5BABDD82" w14:textId="2D953F28" w:rsidR="00EB7152" w:rsidRPr="00C926FB" w:rsidRDefault="00D519EE" w:rsidP="00BB2B47">
      <w:pPr>
        <w:pStyle w:val="LO-normal"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 xml:space="preserve">Данную работу выполняли: </w:t>
      </w:r>
    </w:p>
    <w:p w14:paraId="3CF91D86" w14:textId="1433B8D9" w:rsidR="00BB2B47" w:rsidRPr="00BB2B47" w:rsidRDefault="00BB2B47" w:rsidP="00BB2B47">
      <w:pPr>
        <w:pStyle w:val="LO-normal"/>
        <w:numPr>
          <w:ilvl w:val="0"/>
          <w:numId w:val="9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2B47">
        <w:rPr>
          <w:rFonts w:ascii="Times New Roman" w:hAnsi="Times New Roman" w:cs="Times New Roman"/>
          <w:sz w:val="28"/>
          <w:szCs w:val="28"/>
        </w:rPr>
        <w:t>Семейников А. Н.</w:t>
      </w:r>
    </w:p>
    <w:p w14:paraId="3BEE7486" w14:textId="3A7370F1" w:rsidR="00BB2B47" w:rsidRPr="00BB2B47" w:rsidRDefault="00BB2B47" w:rsidP="00BB2B47">
      <w:pPr>
        <w:pStyle w:val="LO-normal"/>
        <w:numPr>
          <w:ilvl w:val="0"/>
          <w:numId w:val="9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2B47">
        <w:rPr>
          <w:rFonts w:ascii="Times New Roman" w:hAnsi="Times New Roman" w:cs="Times New Roman"/>
          <w:sz w:val="28"/>
          <w:szCs w:val="28"/>
        </w:rPr>
        <w:t>Жантурин Д. Р.</w:t>
      </w:r>
    </w:p>
    <w:p w14:paraId="45F90029" w14:textId="1F471029" w:rsidR="00BB2B47" w:rsidRPr="00BB2B47" w:rsidRDefault="00BB2B47" w:rsidP="00BB2B47">
      <w:pPr>
        <w:pStyle w:val="LO-normal"/>
        <w:numPr>
          <w:ilvl w:val="0"/>
          <w:numId w:val="9"/>
        </w:numPr>
        <w:tabs>
          <w:tab w:val="left" w:pos="1134"/>
        </w:tabs>
        <w:ind w:left="0" w:firstLine="851"/>
        <w:rPr>
          <w:rFonts w:ascii="Times New Roman" w:hAnsi="Times New Roman" w:cs="Times New Roman"/>
          <w:sz w:val="28"/>
          <w:szCs w:val="28"/>
        </w:rPr>
      </w:pPr>
      <w:r w:rsidRPr="00BB2B47">
        <w:rPr>
          <w:rFonts w:ascii="Times New Roman" w:hAnsi="Times New Roman" w:cs="Times New Roman"/>
          <w:sz w:val="28"/>
          <w:szCs w:val="28"/>
        </w:rPr>
        <w:t>Долгушин Н. Л.</w:t>
      </w:r>
    </w:p>
    <w:p w14:paraId="2013BE0F" w14:textId="77777777" w:rsidR="00BB2B47" w:rsidRDefault="00BB2B47" w:rsidP="00BB2B47">
      <w:pPr>
        <w:pStyle w:val="LO-normal"/>
        <w:numPr>
          <w:ilvl w:val="0"/>
          <w:numId w:val="9"/>
        </w:numPr>
        <w:tabs>
          <w:tab w:val="left" w:pos="1134"/>
        </w:tabs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B2B47">
        <w:rPr>
          <w:rFonts w:ascii="Times New Roman" w:hAnsi="Times New Roman" w:cs="Times New Roman"/>
          <w:sz w:val="28"/>
          <w:szCs w:val="28"/>
        </w:rPr>
        <w:t>Одарич К. Н.</w:t>
      </w:r>
    </w:p>
    <w:p w14:paraId="013DE716" w14:textId="2A51D2E1" w:rsidR="000C3D24" w:rsidRPr="00C926FB" w:rsidRDefault="000C3D24" w:rsidP="00BB2B47">
      <w:pPr>
        <w:pStyle w:val="LO-normal"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Проверила Астапенко Н.</w:t>
      </w:r>
      <w:r w:rsidR="00D60F54">
        <w:rPr>
          <w:rFonts w:ascii="Times New Roman" w:hAnsi="Times New Roman" w:cs="Times New Roman"/>
          <w:sz w:val="28"/>
          <w:szCs w:val="28"/>
        </w:rPr>
        <w:t xml:space="preserve"> </w:t>
      </w:r>
      <w:r w:rsidRPr="00C926FB">
        <w:rPr>
          <w:rFonts w:ascii="Times New Roman" w:hAnsi="Times New Roman" w:cs="Times New Roman"/>
          <w:sz w:val="28"/>
          <w:szCs w:val="28"/>
        </w:rPr>
        <w:t>В.</w:t>
      </w:r>
    </w:p>
    <w:p w14:paraId="3ED6DE08" w14:textId="77777777" w:rsidR="000C3D24" w:rsidRPr="00C926FB" w:rsidRDefault="000C3D24" w:rsidP="000C732B">
      <w:pPr>
        <w:pStyle w:val="LO-normal"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AE59D2" w14:textId="73E58382" w:rsidR="00FD1954" w:rsidRDefault="00BB2B47" w:rsidP="00BB2B47">
      <w:pPr>
        <w:pStyle w:val="TNR14s1"/>
        <w:numPr>
          <w:ilvl w:val="0"/>
          <w:numId w:val="0"/>
        </w:numPr>
        <w:ind w:left="851"/>
      </w:pPr>
      <w:bookmarkStart w:id="1" w:name="_Toc95293849"/>
      <w:r>
        <w:t xml:space="preserve">1 </w:t>
      </w:r>
      <w:r w:rsidR="00C96D9F" w:rsidRPr="007932F5">
        <w:t>Распределение ролей в группе</w:t>
      </w:r>
      <w:bookmarkEnd w:id="1"/>
    </w:p>
    <w:p w14:paraId="46F313DA" w14:textId="77777777" w:rsidR="00BB2B47" w:rsidRPr="007932F5" w:rsidRDefault="00BB2B47" w:rsidP="00BB2B47">
      <w:pPr>
        <w:pStyle w:val="TNR14s1"/>
        <w:numPr>
          <w:ilvl w:val="0"/>
          <w:numId w:val="0"/>
        </w:numPr>
        <w:ind w:left="851"/>
      </w:pPr>
    </w:p>
    <w:tbl>
      <w:tblPr>
        <w:tblStyle w:val="a7"/>
        <w:tblW w:w="0" w:type="auto"/>
        <w:tblInd w:w="959" w:type="dxa"/>
        <w:tblLook w:val="04A0" w:firstRow="1" w:lastRow="0" w:firstColumn="1" w:lastColumn="0" w:noHBand="0" w:noVBand="1"/>
      </w:tblPr>
      <w:tblGrid>
        <w:gridCol w:w="4219"/>
        <w:gridCol w:w="2835"/>
      </w:tblGrid>
      <w:tr w:rsidR="00D60F54" w14:paraId="045B0592" w14:textId="77777777" w:rsidTr="00FD1954">
        <w:tc>
          <w:tcPr>
            <w:tcW w:w="4219" w:type="dxa"/>
          </w:tcPr>
          <w:p w14:paraId="68D9704E" w14:textId="067D9AAE" w:rsidR="00D60F54" w:rsidRDefault="00D60F54" w:rsidP="00FD195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Роль</w:t>
            </w:r>
          </w:p>
        </w:tc>
        <w:tc>
          <w:tcPr>
            <w:tcW w:w="2835" w:type="dxa"/>
          </w:tcPr>
          <w:p w14:paraId="78B64AA8" w14:textId="5C0D415E" w:rsidR="00D60F54" w:rsidRDefault="00D60F54" w:rsidP="00FD1954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Участник</w:t>
            </w:r>
          </w:p>
        </w:tc>
      </w:tr>
      <w:tr w:rsidR="00D60F54" w14:paraId="2167D166" w14:textId="77777777" w:rsidTr="00FD1954">
        <w:tc>
          <w:tcPr>
            <w:tcW w:w="4219" w:type="dxa"/>
          </w:tcPr>
          <w:p w14:paraId="32F1734D" w14:textId="72831AA1" w:rsidR="00D60F54" w:rsidRDefault="00D60F54" w:rsidP="00FD1954">
            <w:pPr>
              <w:ind w:firstLine="0"/>
              <w:rPr>
                <w:rFonts w:cs="Times New Roman"/>
                <w:szCs w:val="28"/>
              </w:rPr>
            </w:pPr>
            <w:r w:rsidRPr="00C926FB">
              <w:rPr>
                <w:rFonts w:cs="Times New Roman"/>
                <w:szCs w:val="28"/>
              </w:rPr>
              <w:t>Менеджер группы</w:t>
            </w:r>
          </w:p>
        </w:tc>
        <w:tc>
          <w:tcPr>
            <w:tcW w:w="2835" w:type="dxa"/>
          </w:tcPr>
          <w:p w14:paraId="73E132D3" w14:textId="3D3D5C7B" w:rsidR="00D60F54" w:rsidRDefault="00D60F54" w:rsidP="00FD1954">
            <w:pPr>
              <w:ind w:firstLine="0"/>
              <w:rPr>
                <w:rFonts w:cs="Times New Roman"/>
                <w:szCs w:val="28"/>
              </w:rPr>
            </w:pPr>
            <w:r w:rsidRPr="00C926FB">
              <w:rPr>
                <w:rFonts w:cs="Times New Roman"/>
                <w:szCs w:val="28"/>
              </w:rPr>
              <w:t xml:space="preserve">Одарич </w:t>
            </w:r>
            <w:r w:rsidR="00C67B24" w:rsidRPr="00BB2B47">
              <w:rPr>
                <w:rFonts w:cs="Times New Roman"/>
                <w:szCs w:val="28"/>
              </w:rPr>
              <w:t>К. Н.</w:t>
            </w:r>
          </w:p>
        </w:tc>
      </w:tr>
      <w:tr w:rsidR="00D60F54" w14:paraId="48E260E2" w14:textId="77777777" w:rsidTr="00FD1954">
        <w:tc>
          <w:tcPr>
            <w:tcW w:w="4219" w:type="dxa"/>
          </w:tcPr>
          <w:p w14:paraId="26D8FC90" w14:textId="3B3A435C" w:rsidR="00D60F54" w:rsidRDefault="00D60F54" w:rsidP="00FD1954">
            <w:pPr>
              <w:ind w:firstLine="0"/>
              <w:rPr>
                <w:rFonts w:cs="Times New Roman"/>
                <w:szCs w:val="28"/>
              </w:rPr>
            </w:pPr>
            <w:r w:rsidRPr="00C926FB">
              <w:rPr>
                <w:rFonts w:cs="Times New Roman"/>
                <w:szCs w:val="28"/>
              </w:rPr>
              <w:t>Работа с основными функциями</w:t>
            </w:r>
          </w:p>
        </w:tc>
        <w:tc>
          <w:tcPr>
            <w:tcW w:w="2835" w:type="dxa"/>
          </w:tcPr>
          <w:p w14:paraId="6D5DF73A" w14:textId="39A8969A" w:rsidR="00D60F54" w:rsidRDefault="00D60F54" w:rsidP="00FD1954">
            <w:pPr>
              <w:ind w:firstLine="0"/>
              <w:rPr>
                <w:rFonts w:cs="Times New Roman"/>
                <w:szCs w:val="28"/>
              </w:rPr>
            </w:pPr>
            <w:r w:rsidRPr="00C926FB">
              <w:rPr>
                <w:rFonts w:cs="Times New Roman"/>
                <w:szCs w:val="28"/>
              </w:rPr>
              <w:t xml:space="preserve">Семейников </w:t>
            </w:r>
            <w:r w:rsidR="00C67B24" w:rsidRPr="00BB2B47">
              <w:rPr>
                <w:rFonts w:cs="Times New Roman"/>
                <w:szCs w:val="28"/>
              </w:rPr>
              <w:t>А. Н.</w:t>
            </w:r>
          </w:p>
        </w:tc>
      </w:tr>
      <w:tr w:rsidR="00D60F54" w14:paraId="25D8D40A" w14:textId="77777777" w:rsidTr="00FD1954">
        <w:tc>
          <w:tcPr>
            <w:tcW w:w="4219" w:type="dxa"/>
          </w:tcPr>
          <w:p w14:paraId="2FAB9ED6" w14:textId="433343A1" w:rsidR="00D60F54" w:rsidRDefault="00D60F54" w:rsidP="00FD1954">
            <w:pPr>
              <w:ind w:firstLine="0"/>
              <w:rPr>
                <w:rFonts w:cs="Times New Roman"/>
                <w:szCs w:val="28"/>
              </w:rPr>
            </w:pPr>
            <w:r w:rsidRPr="00C926FB">
              <w:rPr>
                <w:rFonts w:cs="Times New Roman"/>
                <w:szCs w:val="28"/>
              </w:rPr>
              <w:t>Работа с классами</w:t>
            </w:r>
          </w:p>
        </w:tc>
        <w:tc>
          <w:tcPr>
            <w:tcW w:w="2835" w:type="dxa"/>
          </w:tcPr>
          <w:p w14:paraId="65F93E53" w14:textId="1094D395" w:rsidR="00D60F54" w:rsidRDefault="00D60F54" w:rsidP="00FD1954">
            <w:pPr>
              <w:ind w:firstLine="0"/>
              <w:rPr>
                <w:rFonts w:cs="Times New Roman"/>
                <w:szCs w:val="28"/>
              </w:rPr>
            </w:pPr>
            <w:r w:rsidRPr="00C926FB">
              <w:rPr>
                <w:rFonts w:cs="Times New Roman"/>
                <w:szCs w:val="28"/>
              </w:rPr>
              <w:t xml:space="preserve">Жантурин </w:t>
            </w:r>
            <w:r w:rsidR="00C67B24" w:rsidRPr="00BB2B47">
              <w:rPr>
                <w:rFonts w:cs="Times New Roman"/>
                <w:szCs w:val="28"/>
              </w:rPr>
              <w:t>Д. Р.</w:t>
            </w:r>
          </w:p>
        </w:tc>
      </w:tr>
      <w:tr w:rsidR="00D60F54" w14:paraId="7E5AA682" w14:textId="77777777" w:rsidTr="00FD1954">
        <w:tc>
          <w:tcPr>
            <w:tcW w:w="4219" w:type="dxa"/>
          </w:tcPr>
          <w:p w14:paraId="0A4B4DF7" w14:textId="6A958C3E" w:rsidR="00D60F54" w:rsidRDefault="00D60F54" w:rsidP="00FD1954">
            <w:pPr>
              <w:ind w:firstLine="0"/>
              <w:rPr>
                <w:rFonts w:cs="Times New Roman"/>
                <w:szCs w:val="28"/>
              </w:rPr>
            </w:pPr>
            <w:r w:rsidRPr="00C926FB">
              <w:rPr>
                <w:rFonts w:cs="Times New Roman"/>
                <w:szCs w:val="28"/>
              </w:rPr>
              <w:t xml:space="preserve">Работа с </w:t>
            </w:r>
            <w:r w:rsidRPr="00C926FB">
              <w:rPr>
                <w:rFonts w:cs="Times New Roman"/>
                <w:szCs w:val="28"/>
                <w:lang w:val="en-US"/>
              </w:rPr>
              <w:t>GitHub</w:t>
            </w:r>
          </w:p>
        </w:tc>
        <w:tc>
          <w:tcPr>
            <w:tcW w:w="2835" w:type="dxa"/>
          </w:tcPr>
          <w:p w14:paraId="05FAB767" w14:textId="4C18EE6B" w:rsidR="00D60F54" w:rsidRDefault="00D60F54" w:rsidP="00FD1954">
            <w:pPr>
              <w:ind w:firstLine="0"/>
              <w:rPr>
                <w:rFonts w:cs="Times New Roman"/>
                <w:szCs w:val="28"/>
              </w:rPr>
            </w:pPr>
            <w:r w:rsidRPr="00C926FB">
              <w:rPr>
                <w:rFonts w:cs="Times New Roman"/>
                <w:szCs w:val="28"/>
              </w:rPr>
              <w:t xml:space="preserve">Долгушин </w:t>
            </w:r>
            <w:r w:rsidR="00C67B24" w:rsidRPr="00BB2B47">
              <w:rPr>
                <w:rFonts w:cs="Times New Roman"/>
                <w:szCs w:val="28"/>
              </w:rPr>
              <w:t>Н. Л.</w:t>
            </w:r>
          </w:p>
        </w:tc>
      </w:tr>
    </w:tbl>
    <w:p w14:paraId="3A5FB2A7" w14:textId="1E5741A3" w:rsidR="00D519EE" w:rsidRPr="00C926FB" w:rsidRDefault="00D519EE" w:rsidP="000C732B">
      <w:pPr>
        <w:rPr>
          <w:rFonts w:cs="Times New Roman"/>
          <w:szCs w:val="28"/>
        </w:rPr>
      </w:pPr>
    </w:p>
    <w:p w14:paraId="04558BC9" w14:textId="3A07BB8E" w:rsidR="00D519EE" w:rsidRDefault="00BB2B47" w:rsidP="00BB2B47">
      <w:pPr>
        <w:pStyle w:val="TNR14s1"/>
        <w:numPr>
          <w:ilvl w:val="0"/>
          <w:numId w:val="0"/>
        </w:numPr>
        <w:ind w:left="851"/>
      </w:pPr>
      <w:bookmarkStart w:id="2" w:name="_Toc95293850"/>
      <w:r>
        <w:t xml:space="preserve">2 </w:t>
      </w:r>
      <w:r w:rsidR="00C96D9F" w:rsidRPr="00C926FB">
        <w:t>Описание работы</w:t>
      </w:r>
      <w:bookmarkEnd w:id="2"/>
    </w:p>
    <w:p w14:paraId="55B2F9F2" w14:textId="77777777" w:rsidR="00BB2B47" w:rsidRPr="00C926FB" w:rsidRDefault="00BB2B47" w:rsidP="00C67B24"/>
    <w:p w14:paraId="60E04CB3" w14:textId="77777777" w:rsidR="00EB7152" w:rsidRPr="00C926FB" w:rsidRDefault="00D519EE" w:rsidP="000C732B">
      <w:pPr>
        <w:pStyle w:val="LO-normal"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На отчетный период перед командой</w:t>
      </w:r>
      <w:r w:rsidR="00EB7152" w:rsidRPr="00C926FB">
        <w:rPr>
          <w:rFonts w:ascii="Times New Roman" w:hAnsi="Times New Roman" w:cs="Times New Roman"/>
          <w:sz w:val="28"/>
          <w:szCs w:val="28"/>
        </w:rPr>
        <w:t xml:space="preserve"> стояли следующие задачи:</w:t>
      </w:r>
    </w:p>
    <w:p w14:paraId="3945D396" w14:textId="77777777" w:rsidR="00EB7152" w:rsidRPr="00C926FB" w:rsidRDefault="00C96D9F" w:rsidP="000C732B">
      <w:pPr>
        <w:pStyle w:val="LO-normal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Ознакомиться с Лабораторной работой №1. Изучить минимальные требования к проекту.</w:t>
      </w:r>
    </w:p>
    <w:p w14:paraId="46D2FE1A" w14:textId="77777777" w:rsidR="00C96D9F" w:rsidRPr="00C926FB" w:rsidRDefault="00C96D9F" w:rsidP="000C732B">
      <w:pPr>
        <w:pStyle w:val="LO-normal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Выбрать тему проекта.</w:t>
      </w:r>
    </w:p>
    <w:p w14:paraId="276B18C4" w14:textId="77777777" w:rsidR="00C96D9F" w:rsidRPr="00C926FB" w:rsidRDefault="00C96D9F" w:rsidP="000C732B">
      <w:pPr>
        <w:pStyle w:val="LO-normal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Распределить обязанности между членами группы.</w:t>
      </w:r>
    </w:p>
    <w:p w14:paraId="52A1F191" w14:textId="77777777" w:rsidR="00C96D9F" w:rsidRPr="00C926FB" w:rsidRDefault="00C96D9F" w:rsidP="000C732B">
      <w:pPr>
        <w:pStyle w:val="LO-normal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 xml:space="preserve">Ознакомиться с работой в </w:t>
      </w:r>
      <w:r w:rsidRPr="00C926FB">
        <w:rPr>
          <w:rFonts w:ascii="Times New Roman" w:hAnsi="Times New Roman" w:cs="Times New Roman"/>
          <w:sz w:val="28"/>
          <w:szCs w:val="28"/>
          <w:lang w:val="en-US"/>
        </w:rPr>
        <w:t>GitH</w:t>
      </w:r>
      <w:r w:rsidR="002D7E12" w:rsidRPr="00C926F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926FB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926FB">
        <w:rPr>
          <w:rFonts w:ascii="Times New Roman" w:hAnsi="Times New Roman" w:cs="Times New Roman"/>
          <w:sz w:val="28"/>
          <w:szCs w:val="28"/>
        </w:rPr>
        <w:t>.</w:t>
      </w:r>
    </w:p>
    <w:p w14:paraId="29BD23C4" w14:textId="77777777" w:rsidR="00C96D9F" w:rsidRPr="00C926FB" w:rsidRDefault="00851FDD" w:rsidP="000C732B">
      <w:pPr>
        <w:pStyle w:val="LO-normal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Составить примерный план проекта.</w:t>
      </w:r>
    </w:p>
    <w:p w14:paraId="5811D2BE" w14:textId="77777777" w:rsidR="00851FDD" w:rsidRPr="00C926FB" w:rsidRDefault="00851FDD" w:rsidP="000C732B">
      <w:pPr>
        <w:pStyle w:val="LO-normal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Начать писать код проекта.</w:t>
      </w:r>
    </w:p>
    <w:p w14:paraId="3ECEBA3C" w14:textId="77777777" w:rsidR="00851FDD" w:rsidRPr="00C926FB" w:rsidRDefault="00685EED" w:rsidP="000C732B">
      <w:pPr>
        <w:pStyle w:val="LO-normal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Реализация минимальных требований проекта.</w:t>
      </w:r>
    </w:p>
    <w:p w14:paraId="1BCB6944" w14:textId="77777777" w:rsidR="00685EED" w:rsidRPr="00C926FB" w:rsidRDefault="00685EED" w:rsidP="000C732B">
      <w:pPr>
        <w:pStyle w:val="LO-normal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Доработка проекта.</w:t>
      </w:r>
    </w:p>
    <w:p w14:paraId="65920488" w14:textId="77777777" w:rsidR="00685EED" w:rsidRPr="00C926FB" w:rsidRDefault="00685EED" w:rsidP="000C732B">
      <w:pPr>
        <w:pStyle w:val="LO-normal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 xml:space="preserve">Обучение членов команды </w:t>
      </w:r>
      <w:r w:rsidRPr="00C926FB">
        <w:rPr>
          <w:rFonts w:ascii="Times New Roman" w:hAnsi="Times New Roman" w:cs="Times New Roman"/>
          <w:sz w:val="28"/>
          <w:szCs w:val="28"/>
          <w:lang w:val="en-US"/>
        </w:rPr>
        <w:t>GitH</w:t>
      </w:r>
      <w:r w:rsidR="002D7E12" w:rsidRPr="00C926FB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C926FB">
        <w:rPr>
          <w:rFonts w:ascii="Times New Roman" w:hAnsi="Times New Roman" w:cs="Times New Roman"/>
          <w:sz w:val="28"/>
          <w:szCs w:val="28"/>
          <w:lang w:val="en-US"/>
        </w:rPr>
        <w:t>b.</w:t>
      </w:r>
    </w:p>
    <w:p w14:paraId="2DC4C367" w14:textId="77777777" w:rsidR="00685EED" w:rsidRPr="00C926FB" w:rsidRDefault="00685EED" w:rsidP="000C732B">
      <w:pPr>
        <w:pStyle w:val="LO-normal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Обучение членов команды основным функциям проекта.</w:t>
      </w:r>
    </w:p>
    <w:p w14:paraId="708912C4" w14:textId="77777777" w:rsidR="00685EED" w:rsidRPr="00C926FB" w:rsidRDefault="00685EED" w:rsidP="000C732B">
      <w:pPr>
        <w:pStyle w:val="LO-normal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 xml:space="preserve">Обучение членов команды </w:t>
      </w:r>
      <w:r w:rsidR="002D7E12" w:rsidRPr="00C926FB">
        <w:rPr>
          <w:rFonts w:ascii="Times New Roman" w:hAnsi="Times New Roman" w:cs="Times New Roman"/>
          <w:sz w:val="28"/>
          <w:szCs w:val="28"/>
        </w:rPr>
        <w:t>классам</w:t>
      </w:r>
      <w:r w:rsidRPr="00C926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5A1ECED" w14:textId="77777777" w:rsidR="00685EED" w:rsidRPr="00C926FB" w:rsidRDefault="002D7E12" w:rsidP="000C732B">
      <w:pPr>
        <w:pStyle w:val="LO-normal"/>
        <w:numPr>
          <w:ilvl w:val="0"/>
          <w:numId w:val="7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Конечная проверка проекта и проверка подготовленности членов команды.</w:t>
      </w:r>
    </w:p>
    <w:p w14:paraId="400B2686" w14:textId="77777777" w:rsidR="002D7E12" w:rsidRPr="00C926FB" w:rsidRDefault="002D7E12" w:rsidP="000C732B">
      <w:pPr>
        <w:pStyle w:val="LO-normal"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D1C823" w14:textId="77777777" w:rsidR="00EB7152" w:rsidRPr="00FD1954" w:rsidRDefault="00EB7152" w:rsidP="00FD1954">
      <w:pPr>
        <w:rPr>
          <w:rFonts w:cs="Times New Roman"/>
          <w:szCs w:val="28"/>
        </w:rPr>
      </w:pPr>
      <w:r w:rsidRPr="00FD1954">
        <w:rPr>
          <w:rFonts w:cs="Times New Roman"/>
          <w:szCs w:val="28"/>
        </w:rPr>
        <w:t>Выполнено:</w:t>
      </w:r>
    </w:p>
    <w:p w14:paraId="0D8CDF5B" w14:textId="77777777" w:rsidR="002D7E12" w:rsidRPr="00C926FB" w:rsidRDefault="002D7E12" w:rsidP="000C732B">
      <w:pPr>
        <w:pStyle w:val="LO-normal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 xml:space="preserve">Ознакомились с Лабораторной работой №1. Изучили минимальные требования к проекту. Ознакомились с предоставленным материалом. </w:t>
      </w:r>
    </w:p>
    <w:p w14:paraId="706161A0" w14:textId="77777777" w:rsidR="002D7E12" w:rsidRPr="00C926FB" w:rsidRDefault="002D7E12" w:rsidP="000C732B">
      <w:pPr>
        <w:pStyle w:val="LO-normal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Выбрали тему проекта. В качестве темы выбрали игру кошки мышки.</w:t>
      </w:r>
    </w:p>
    <w:p w14:paraId="62EB2079" w14:textId="77777777" w:rsidR="002D7E12" w:rsidRPr="00C926FB" w:rsidRDefault="002D7E12" w:rsidP="000C732B">
      <w:pPr>
        <w:pStyle w:val="LO-normal"/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Название игры «</w:t>
      </w:r>
      <w:r w:rsidRPr="00C926FB">
        <w:rPr>
          <w:rFonts w:ascii="Times New Roman" w:hAnsi="Times New Roman" w:cs="Times New Roman"/>
          <w:sz w:val="28"/>
          <w:szCs w:val="28"/>
          <w:lang w:val="en-US"/>
        </w:rPr>
        <w:t>Tomasbiy and Jerrybek</w:t>
      </w:r>
      <w:r w:rsidRPr="00C926FB">
        <w:rPr>
          <w:rFonts w:ascii="Times New Roman" w:hAnsi="Times New Roman" w:cs="Times New Roman"/>
          <w:sz w:val="28"/>
          <w:szCs w:val="28"/>
        </w:rPr>
        <w:t>».</w:t>
      </w:r>
    </w:p>
    <w:p w14:paraId="7149AAC7" w14:textId="77777777" w:rsidR="002D7E12" w:rsidRPr="00C926FB" w:rsidRDefault="002D7E12" w:rsidP="000C732B">
      <w:pPr>
        <w:pStyle w:val="LO-normal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Распределили обязанности между членами группы.</w:t>
      </w:r>
    </w:p>
    <w:p w14:paraId="322998EB" w14:textId="77777777" w:rsidR="002D7E12" w:rsidRPr="00C926FB" w:rsidRDefault="002D7E12" w:rsidP="000C732B">
      <w:pPr>
        <w:pStyle w:val="LO-normal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lastRenderedPageBreak/>
        <w:t xml:space="preserve">Ознакомились в общих чертах с работой в </w:t>
      </w:r>
      <w:r w:rsidRPr="00C926F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926FB">
        <w:rPr>
          <w:rFonts w:ascii="Times New Roman" w:hAnsi="Times New Roman" w:cs="Times New Roman"/>
          <w:sz w:val="28"/>
          <w:szCs w:val="28"/>
        </w:rPr>
        <w:t>.</w:t>
      </w:r>
    </w:p>
    <w:p w14:paraId="00DC3655" w14:textId="77777777" w:rsidR="002D7E12" w:rsidRPr="00C926FB" w:rsidRDefault="002D7E12" w:rsidP="000C732B">
      <w:pPr>
        <w:pStyle w:val="LO-normal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 xml:space="preserve">Составили примерный план проекта. Представили примерный вид программы. </w:t>
      </w:r>
    </w:p>
    <w:p w14:paraId="1B1D0EE2" w14:textId="77777777" w:rsidR="002D7E12" w:rsidRPr="00C926FB" w:rsidRDefault="002D7E12" w:rsidP="000C732B">
      <w:pPr>
        <w:pStyle w:val="LO-normal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 xml:space="preserve">Начали писать код проекта. Создали два класса кот и мышь. </w:t>
      </w:r>
    </w:p>
    <w:p w14:paraId="44D0A9D4" w14:textId="77777777" w:rsidR="002D7E12" w:rsidRPr="00C926FB" w:rsidRDefault="002D7E12" w:rsidP="000C732B">
      <w:pPr>
        <w:pStyle w:val="LO-normal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Реализация минимальных требований проекта.</w:t>
      </w:r>
      <w:r w:rsidR="00D903A9" w:rsidRPr="00C926FB">
        <w:rPr>
          <w:rFonts w:ascii="Times New Roman" w:hAnsi="Times New Roman" w:cs="Times New Roman"/>
          <w:sz w:val="28"/>
          <w:szCs w:val="28"/>
        </w:rPr>
        <w:t xml:space="preserve"> Реализовали еще один класс</w:t>
      </w:r>
      <w:r w:rsidR="00BD21AD" w:rsidRPr="00C926FB">
        <w:rPr>
          <w:rFonts w:ascii="Times New Roman" w:hAnsi="Times New Roman" w:cs="Times New Roman"/>
          <w:sz w:val="28"/>
          <w:szCs w:val="28"/>
        </w:rPr>
        <w:t>.</w:t>
      </w:r>
    </w:p>
    <w:p w14:paraId="140FF210" w14:textId="1E8D08E8" w:rsidR="002D7E12" w:rsidRPr="00C926FB" w:rsidRDefault="002D7E12" w:rsidP="000C732B">
      <w:pPr>
        <w:pStyle w:val="LO-normal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Доработка проекта.</w:t>
      </w:r>
      <w:r w:rsidR="00FA6013" w:rsidRPr="00C926FB">
        <w:rPr>
          <w:rFonts w:ascii="Times New Roman" w:hAnsi="Times New Roman" w:cs="Times New Roman"/>
          <w:sz w:val="28"/>
          <w:szCs w:val="28"/>
        </w:rPr>
        <w:t xml:space="preserve"> Доработали движения мыши. Доработали движение кота. Добав</w:t>
      </w:r>
      <w:r w:rsidR="00321849" w:rsidRPr="00C926FB">
        <w:rPr>
          <w:rFonts w:ascii="Times New Roman" w:hAnsi="Times New Roman" w:cs="Times New Roman"/>
          <w:sz w:val="28"/>
          <w:szCs w:val="28"/>
        </w:rPr>
        <w:t>или</w:t>
      </w:r>
      <w:r w:rsidR="00FA6013" w:rsidRPr="00C926FB">
        <w:rPr>
          <w:rFonts w:ascii="Times New Roman" w:hAnsi="Times New Roman" w:cs="Times New Roman"/>
          <w:sz w:val="28"/>
          <w:szCs w:val="28"/>
        </w:rPr>
        <w:t xml:space="preserve"> </w:t>
      </w:r>
      <w:r w:rsidR="000C732B" w:rsidRPr="00C926FB">
        <w:rPr>
          <w:rFonts w:ascii="Times New Roman" w:hAnsi="Times New Roman" w:cs="Times New Roman"/>
          <w:sz w:val="28"/>
          <w:szCs w:val="28"/>
        </w:rPr>
        <w:t>объект,</w:t>
      </w:r>
      <w:r w:rsidR="00321849" w:rsidRPr="00C926FB">
        <w:rPr>
          <w:rFonts w:ascii="Times New Roman" w:hAnsi="Times New Roman" w:cs="Times New Roman"/>
          <w:sz w:val="28"/>
          <w:szCs w:val="28"/>
        </w:rPr>
        <w:t xml:space="preserve"> который двигается</w:t>
      </w:r>
      <w:r w:rsidR="00DE17A4" w:rsidRPr="00C926FB">
        <w:rPr>
          <w:rFonts w:ascii="Times New Roman" w:hAnsi="Times New Roman" w:cs="Times New Roman"/>
          <w:sz w:val="28"/>
          <w:szCs w:val="28"/>
        </w:rPr>
        <w:t xml:space="preserve"> по математической формуле.</w:t>
      </w:r>
    </w:p>
    <w:p w14:paraId="42C608E8" w14:textId="77777777" w:rsidR="002D7E12" w:rsidRPr="00C926FB" w:rsidRDefault="00DE17A4" w:rsidP="000C732B">
      <w:pPr>
        <w:pStyle w:val="LO-normal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Обуч</w:t>
      </w:r>
      <w:r w:rsidR="00FA6013" w:rsidRPr="00C926FB">
        <w:rPr>
          <w:rFonts w:ascii="Times New Roman" w:hAnsi="Times New Roman" w:cs="Times New Roman"/>
          <w:sz w:val="28"/>
          <w:szCs w:val="28"/>
        </w:rPr>
        <w:t>или</w:t>
      </w:r>
      <w:r w:rsidR="002D7E12" w:rsidRPr="00C926FB">
        <w:rPr>
          <w:rFonts w:ascii="Times New Roman" w:hAnsi="Times New Roman" w:cs="Times New Roman"/>
          <w:sz w:val="28"/>
          <w:szCs w:val="28"/>
        </w:rPr>
        <w:t xml:space="preserve"> членов команды </w:t>
      </w:r>
      <w:r w:rsidR="002D7E12" w:rsidRPr="00C926F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2D7E12" w:rsidRPr="00C926FB">
        <w:rPr>
          <w:rFonts w:ascii="Times New Roman" w:hAnsi="Times New Roman" w:cs="Times New Roman"/>
          <w:sz w:val="28"/>
          <w:szCs w:val="28"/>
        </w:rPr>
        <w:t>.</w:t>
      </w:r>
      <w:r w:rsidR="00FA6013" w:rsidRPr="00C926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25095DB" w14:textId="77777777" w:rsidR="002D7E12" w:rsidRPr="00C926FB" w:rsidRDefault="00DE17A4" w:rsidP="000C732B">
      <w:pPr>
        <w:pStyle w:val="LO-normal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Обучили</w:t>
      </w:r>
      <w:r w:rsidR="002D7E12" w:rsidRPr="00C926FB">
        <w:rPr>
          <w:rFonts w:ascii="Times New Roman" w:hAnsi="Times New Roman" w:cs="Times New Roman"/>
          <w:sz w:val="28"/>
          <w:szCs w:val="28"/>
        </w:rPr>
        <w:t xml:space="preserve"> членов команды основным функциям проекта.</w:t>
      </w:r>
    </w:p>
    <w:p w14:paraId="2891C9C7" w14:textId="77777777" w:rsidR="002D7E12" w:rsidRPr="00C926FB" w:rsidRDefault="00DE17A4" w:rsidP="000C732B">
      <w:pPr>
        <w:pStyle w:val="LO-normal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Обучили</w:t>
      </w:r>
      <w:r w:rsidR="002D7E12" w:rsidRPr="00C926FB">
        <w:rPr>
          <w:rFonts w:ascii="Times New Roman" w:hAnsi="Times New Roman" w:cs="Times New Roman"/>
          <w:sz w:val="28"/>
          <w:szCs w:val="28"/>
        </w:rPr>
        <w:t xml:space="preserve"> членов команды классам</w:t>
      </w:r>
      <w:r w:rsidR="002D7E12" w:rsidRPr="00C926FB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F69B40" w14:textId="77777777" w:rsidR="002D7E12" w:rsidRPr="00C926FB" w:rsidRDefault="00321849" w:rsidP="000C732B">
      <w:pPr>
        <w:pStyle w:val="LO-normal"/>
        <w:numPr>
          <w:ilvl w:val="0"/>
          <w:numId w:val="8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926FB">
        <w:rPr>
          <w:rFonts w:ascii="Times New Roman" w:hAnsi="Times New Roman" w:cs="Times New Roman"/>
          <w:sz w:val="28"/>
          <w:szCs w:val="28"/>
        </w:rPr>
        <w:t>Проверили</w:t>
      </w:r>
      <w:r w:rsidR="002D7E12" w:rsidRPr="00C926FB">
        <w:rPr>
          <w:rFonts w:ascii="Times New Roman" w:hAnsi="Times New Roman" w:cs="Times New Roman"/>
          <w:sz w:val="28"/>
          <w:szCs w:val="28"/>
        </w:rPr>
        <w:t xml:space="preserve"> </w:t>
      </w:r>
      <w:r w:rsidRPr="00C926FB">
        <w:rPr>
          <w:rFonts w:ascii="Times New Roman" w:hAnsi="Times New Roman" w:cs="Times New Roman"/>
          <w:sz w:val="28"/>
          <w:szCs w:val="28"/>
        </w:rPr>
        <w:t>готовность проекта и проверили</w:t>
      </w:r>
      <w:r w:rsidR="002D7E12" w:rsidRPr="00C926FB">
        <w:rPr>
          <w:rFonts w:ascii="Times New Roman" w:hAnsi="Times New Roman" w:cs="Times New Roman"/>
          <w:sz w:val="28"/>
          <w:szCs w:val="28"/>
        </w:rPr>
        <w:t xml:space="preserve"> подготовленности членов команды.</w:t>
      </w:r>
    </w:p>
    <w:p w14:paraId="3EAEDCC9" w14:textId="77777777" w:rsidR="00EB7152" w:rsidRPr="00C926FB" w:rsidRDefault="00EB7152" w:rsidP="000C732B">
      <w:pPr>
        <w:rPr>
          <w:rFonts w:cs="Times New Roman"/>
          <w:szCs w:val="28"/>
        </w:rPr>
      </w:pPr>
    </w:p>
    <w:p w14:paraId="5558F2A5" w14:textId="13334F89" w:rsidR="00B07094" w:rsidRDefault="00FD1954" w:rsidP="007932F5">
      <w:pPr>
        <w:pStyle w:val="TMR14s"/>
      </w:pPr>
      <w:bookmarkStart w:id="3" w:name="_Toc95293851"/>
      <w:r>
        <w:t xml:space="preserve">3 </w:t>
      </w:r>
      <w:r w:rsidR="00B07094" w:rsidRPr="00C926FB">
        <w:t>Архитектура:</w:t>
      </w:r>
      <w:bookmarkEnd w:id="3"/>
    </w:p>
    <w:p w14:paraId="58AA4F34" w14:textId="77777777" w:rsidR="00C926FB" w:rsidRPr="00C926FB" w:rsidRDefault="00C926FB" w:rsidP="000C732B">
      <w:pPr>
        <w:rPr>
          <w:rFonts w:cs="Times New Roman"/>
          <w:szCs w:val="28"/>
        </w:rPr>
      </w:pPr>
    </w:p>
    <w:p w14:paraId="506185CC" w14:textId="60B3D99A" w:rsidR="00B07094" w:rsidRPr="00C926FB" w:rsidRDefault="00956DBA" w:rsidP="00FD1954">
      <w:pPr>
        <w:ind w:firstLine="0"/>
        <w:rPr>
          <w:rFonts w:cs="Times New Roman"/>
          <w:szCs w:val="28"/>
        </w:rPr>
      </w:pPr>
      <w:r w:rsidRPr="00C926FB">
        <w:rPr>
          <w:rFonts w:cs="Times New Roman"/>
          <w:szCs w:val="28"/>
        </w:rPr>
        <w:object w:dxaOrig="10169" w:dyaOrig="8939" w14:anchorId="2DE096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411pt" o:ole="">
            <v:imagedata r:id="rId6" o:title=""/>
          </v:shape>
          <o:OLEObject Type="Embed" ProgID="Visio.Drawing.11" ShapeID="_x0000_i1025" DrawAspect="Content" ObjectID="_1705907186" r:id="rId7"/>
        </w:object>
      </w:r>
    </w:p>
    <w:p w14:paraId="6EAFD789" w14:textId="6AECA6DE" w:rsidR="000C732B" w:rsidRPr="00C926FB" w:rsidRDefault="000C732B" w:rsidP="000C732B">
      <w:pPr>
        <w:jc w:val="center"/>
        <w:rPr>
          <w:rFonts w:cs="Times New Roman"/>
          <w:szCs w:val="28"/>
        </w:rPr>
      </w:pPr>
    </w:p>
    <w:p w14:paraId="13CA757B" w14:textId="1925A705" w:rsidR="00BB2B47" w:rsidRDefault="000C732B" w:rsidP="000C732B">
      <w:pPr>
        <w:jc w:val="center"/>
        <w:rPr>
          <w:rFonts w:cs="Times New Roman"/>
          <w:szCs w:val="28"/>
        </w:rPr>
      </w:pPr>
      <w:r w:rsidRPr="00C926FB">
        <w:rPr>
          <w:rFonts w:cs="Times New Roman"/>
          <w:szCs w:val="28"/>
        </w:rPr>
        <w:t>Рисунок</w:t>
      </w:r>
      <w:r w:rsidR="00C926FB" w:rsidRPr="00C926FB">
        <w:rPr>
          <w:rFonts w:cs="Times New Roman"/>
          <w:szCs w:val="28"/>
        </w:rPr>
        <w:t xml:space="preserve"> 1. Архитектура программы.</w:t>
      </w:r>
    </w:p>
    <w:p w14:paraId="29A2AA67" w14:textId="112D1D54" w:rsidR="00C926FB" w:rsidRPr="00C926FB" w:rsidRDefault="00BB2B47" w:rsidP="00BB2B47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br w:type="page"/>
      </w:r>
    </w:p>
    <w:p w14:paraId="4856C57D" w14:textId="0ACAD1DF" w:rsidR="00DD5153" w:rsidRDefault="00FD1954" w:rsidP="007932F5">
      <w:pPr>
        <w:pStyle w:val="TMR14s"/>
      </w:pPr>
      <w:bookmarkStart w:id="4" w:name="_Toc95293852"/>
      <w:r>
        <w:lastRenderedPageBreak/>
        <w:t xml:space="preserve">4 </w:t>
      </w:r>
      <w:r w:rsidR="00661EAD" w:rsidRPr="00C926FB">
        <w:t>Описание работы:</w:t>
      </w:r>
      <w:bookmarkEnd w:id="4"/>
    </w:p>
    <w:p w14:paraId="7A7466AF" w14:textId="77777777" w:rsidR="007932F5" w:rsidRPr="00C926FB" w:rsidRDefault="007932F5" w:rsidP="007932F5">
      <w:pPr>
        <w:pStyle w:val="TMR14s"/>
      </w:pPr>
    </w:p>
    <w:p w14:paraId="43E33935" w14:textId="77777777" w:rsidR="00661EAD" w:rsidRPr="00C926FB" w:rsidRDefault="00661EAD" w:rsidP="000C732B">
      <w:pPr>
        <w:rPr>
          <w:rFonts w:cs="Times New Roman"/>
          <w:szCs w:val="28"/>
        </w:rPr>
      </w:pPr>
      <w:r w:rsidRPr="00C926FB">
        <w:rPr>
          <w:rFonts w:cs="Times New Roman"/>
          <w:szCs w:val="28"/>
        </w:rPr>
        <w:t xml:space="preserve">В </w:t>
      </w:r>
      <w:r w:rsidRPr="00C926FB">
        <w:rPr>
          <w:rFonts w:cs="Times New Roman"/>
          <w:szCs w:val="28"/>
          <w:lang w:val="en-US"/>
        </w:rPr>
        <w:t>main</w:t>
      </w:r>
      <w:r w:rsidRPr="00C926FB">
        <w:rPr>
          <w:rFonts w:cs="Times New Roman"/>
          <w:szCs w:val="28"/>
        </w:rPr>
        <w:t>.</w:t>
      </w:r>
      <w:r w:rsidRPr="00C926FB">
        <w:rPr>
          <w:rFonts w:cs="Times New Roman"/>
          <w:szCs w:val="28"/>
          <w:lang w:val="en-US"/>
        </w:rPr>
        <w:t>py</w:t>
      </w:r>
      <w:r w:rsidRPr="00C926FB">
        <w:rPr>
          <w:rFonts w:cs="Times New Roman"/>
          <w:szCs w:val="28"/>
        </w:rPr>
        <w:t xml:space="preserve"> импортируются TomasbiyAndJerrybek</w:t>
      </w:r>
      <w:r w:rsidR="008C1C19" w:rsidRPr="00C926FB">
        <w:rPr>
          <w:rFonts w:cs="Times New Roman"/>
          <w:szCs w:val="28"/>
        </w:rPr>
        <w:t>. И запускается сама игра.</w:t>
      </w:r>
    </w:p>
    <w:p w14:paraId="7F167633" w14:textId="1FFD34BA" w:rsidR="00580D64" w:rsidRPr="00C926FB" w:rsidRDefault="00661EAD" w:rsidP="000C732B">
      <w:pPr>
        <w:rPr>
          <w:rFonts w:cs="Times New Roman"/>
          <w:szCs w:val="28"/>
        </w:rPr>
      </w:pPr>
      <w:r w:rsidRPr="00C926FB">
        <w:rPr>
          <w:rFonts w:cs="Times New Roman"/>
          <w:szCs w:val="28"/>
        </w:rPr>
        <w:t xml:space="preserve">В </w:t>
      </w:r>
      <w:r w:rsidRPr="00C926FB">
        <w:rPr>
          <w:rFonts w:cs="Times New Roman"/>
          <w:szCs w:val="28"/>
          <w:lang w:val="en-US"/>
        </w:rPr>
        <w:t>TomasbiyAndJerrybek</w:t>
      </w:r>
      <w:r w:rsidRPr="00C926FB">
        <w:rPr>
          <w:rFonts w:cs="Times New Roman"/>
          <w:szCs w:val="28"/>
        </w:rPr>
        <w:t xml:space="preserve"> описан </w:t>
      </w:r>
      <w:r w:rsidR="00FB2E83" w:rsidRPr="00C926FB">
        <w:rPr>
          <w:rFonts w:cs="Times New Roman"/>
          <w:szCs w:val="28"/>
        </w:rPr>
        <w:t xml:space="preserve">класс, в котором передаются настройки окна, гиф </w:t>
      </w:r>
      <w:r w:rsidR="00C926FB">
        <w:rPr>
          <w:rFonts w:cs="Times New Roman"/>
          <w:szCs w:val="28"/>
        </w:rPr>
        <w:t>изображения</w:t>
      </w:r>
      <w:r w:rsidR="00FB2E83" w:rsidRPr="00C926FB">
        <w:rPr>
          <w:rFonts w:cs="Times New Roman"/>
          <w:szCs w:val="28"/>
        </w:rPr>
        <w:t xml:space="preserve"> кота и мыши. Создается экземпляр кота и мыши. В процедуре </w:t>
      </w:r>
      <w:r w:rsidR="00FB2E83" w:rsidRPr="00C926FB">
        <w:rPr>
          <w:rFonts w:cs="Times New Roman"/>
          <w:szCs w:val="28"/>
          <w:lang w:val="en-US"/>
        </w:rPr>
        <w:t>start</w:t>
      </w:r>
      <w:r w:rsidR="00FB2E83" w:rsidRPr="00C926FB">
        <w:rPr>
          <w:rFonts w:cs="Times New Roman"/>
          <w:szCs w:val="28"/>
        </w:rPr>
        <w:t xml:space="preserve"> передаются все методы.</w:t>
      </w:r>
    </w:p>
    <w:p w14:paraId="1BC17B77" w14:textId="77777777" w:rsidR="008C1C19" w:rsidRPr="00C926FB" w:rsidRDefault="008C1C19" w:rsidP="000C732B">
      <w:pPr>
        <w:rPr>
          <w:rFonts w:cs="Times New Roman"/>
          <w:szCs w:val="28"/>
        </w:rPr>
      </w:pPr>
      <w:r w:rsidRPr="00C926FB">
        <w:rPr>
          <w:rFonts w:cs="Times New Roman"/>
          <w:szCs w:val="28"/>
        </w:rPr>
        <w:t xml:space="preserve">В классах </w:t>
      </w:r>
      <w:r w:rsidRPr="00C926FB">
        <w:rPr>
          <w:rFonts w:cs="Times New Roman"/>
          <w:szCs w:val="28"/>
          <w:lang w:val="en-US"/>
        </w:rPr>
        <w:t>cat</w:t>
      </w:r>
      <w:r w:rsidRPr="00C926FB">
        <w:rPr>
          <w:rFonts w:cs="Times New Roman"/>
          <w:szCs w:val="28"/>
        </w:rPr>
        <w:t>_</w:t>
      </w:r>
      <w:r w:rsidRPr="00C926FB">
        <w:rPr>
          <w:rFonts w:cs="Times New Roman"/>
          <w:szCs w:val="28"/>
          <w:lang w:val="en-US"/>
        </w:rPr>
        <w:t>class</w:t>
      </w:r>
      <w:r w:rsidRPr="00C926FB">
        <w:rPr>
          <w:rFonts w:cs="Times New Roman"/>
          <w:szCs w:val="28"/>
        </w:rPr>
        <w:t>.</w:t>
      </w:r>
      <w:r w:rsidRPr="00C926FB">
        <w:rPr>
          <w:rFonts w:cs="Times New Roman"/>
          <w:szCs w:val="28"/>
          <w:lang w:val="en-US"/>
        </w:rPr>
        <w:t>py</w:t>
      </w:r>
      <w:r w:rsidRPr="00C926FB">
        <w:rPr>
          <w:rFonts w:cs="Times New Roman"/>
          <w:szCs w:val="28"/>
        </w:rPr>
        <w:t xml:space="preserve"> и </w:t>
      </w:r>
      <w:r w:rsidRPr="00C926FB">
        <w:rPr>
          <w:rFonts w:cs="Times New Roman"/>
          <w:szCs w:val="28"/>
          <w:lang w:val="en-US"/>
        </w:rPr>
        <w:t>mouse</w:t>
      </w:r>
      <w:r w:rsidRPr="00C926FB">
        <w:rPr>
          <w:rFonts w:cs="Times New Roman"/>
          <w:szCs w:val="28"/>
        </w:rPr>
        <w:t>_</w:t>
      </w:r>
      <w:r w:rsidRPr="00C926FB">
        <w:rPr>
          <w:rFonts w:cs="Times New Roman"/>
          <w:szCs w:val="28"/>
          <w:lang w:val="en-US"/>
        </w:rPr>
        <w:t>class</w:t>
      </w:r>
      <w:r w:rsidRPr="00C926FB">
        <w:rPr>
          <w:rFonts w:cs="Times New Roman"/>
          <w:szCs w:val="28"/>
        </w:rPr>
        <w:t>.</w:t>
      </w:r>
      <w:r w:rsidRPr="00C926FB">
        <w:rPr>
          <w:rFonts w:cs="Times New Roman"/>
          <w:szCs w:val="28"/>
          <w:lang w:val="en-US"/>
        </w:rPr>
        <w:t>py</w:t>
      </w:r>
      <w:r w:rsidRPr="00C926FB">
        <w:rPr>
          <w:rFonts w:cs="Times New Roman"/>
          <w:szCs w:val="28"/>
        </w:rPr>
        <w:t xml:space="preserve"> описаны движения мыши и кота. Движениями кота управляет пользователь, движения мыши генерируются случайным образом. </w:t>
      </w:r>
    </w:p>
    <w:p w14:paraId="68AA3E4C" w14:textId="77777777" w:rsidR="008C1C19" w:rsidRPr="00C926FB" w:rsidRDefault="008C1C19" w:rsidP="000C732B">
      <w:pPr>
        <w:rPr>
          <w:rFonts w:cs="Times New Roman"/>
          <w:szCs w:val="28"/>
        </w:rPr>
      </w:pPr>
      <w:r w:rsidRPr="00C926FB">
        <w:rPr>
          <w:rFonts w:cs="Times New Roman"/>
          <w:szCs w:val="28"/>
        </w:rPr>
        <w:t xml:space="preserve">В </w:t>
      </w:r>
      <w:r w:rsidRPr="00C926FB">
        <w:rPr>
          <w:rFonts w:cs="Times New Roman"/>
          <w:szCs w:val="28"/>
          <w:lang w:val="en-US"/>
        </w:rPr>
        <w:t>mouse</w:t>
      </w:r>
      <w:r w:rsidRPr="00C926FB">
        <w:rPr>
          <w:rFonts w:cs="Times New Roman"/>
          <w:szCs w:val="28"/>
        </w:rPr>
        <w:t>_</w:t>
      </w:r>
      <w:r w:rsidRPr="00C926FB">
        <w:rPr>
          <w:rFonts w:cs="Times New Roman"/>
          <w:szCs w:val="28"/>
          <w:lang w:val="en-US"/>
        </w:rPr>
        <w:t>class</w:t>
      </w:r>
      <w:r w:rsidRPr="00C926FB">
        <w:rPr>
          <w:rFonts w:cs="Times New Roman"/>
          <w:szCs w:val="28"/>
        </w:rPr>
        <w:t>.</w:t>
      </w:r>
      <w:r w:rsidRPr="00C926FB">
        <w:rPr>
          <w:rFonts w:cs="Times New Roman"/>
          <w:szCs w:val="28"/>
          <w:lang w:val="en-US"/>
        </w:rPr>
        <w:t>py</w:t>
      </w:r>
      <w:r w:rsidRPr="00C926FB">
        <w:rPr>
          <w:rFonts w:cs="Times New Roman"/>
          <w:szCs w:val="28"/>
        </w:rPr>
        <w:t xml:space="preserve"> устанавливается точка появления мыши, условия для ловли мыши. Счет очков, рисуется звездочки на месте </w:t>
      </w:r>
      <w:r w:rsidR="007F0A64" w:rsidRPr="00C926FB">
        <w:rPr>
          <w:rFonts w:cs="Times New Roman"/>
          <w:szCs w:val="28"/>
        </w:rPr>
        <w:t xml:space="preserve">пойманной мыши.  В движениях мыши описаны ограничения движения мыши. </w:t>
      </w:r>
    </w:p>
    <w:p w14:paraId="6624E10B" w14:textId="77777777" w:rsidR="00956DBA" w:rsidRPr="00C926FB" w:rsidRDefault="007F0A64" w:rsidP="000C732B">
      <w:pPr>
        <w:rPr>
          <w:rFonts w:cs="Times New Roman"/>
          <w:szCs w:val="28"/>
        </w:rPr>
      </w:pPr>
      <w:r w:rsidRPr="00C926FB">
        <w:rPr>
          <w:rFonts w:cs="Times New Roman"/>
          <w:szCs w:val="28"/>
        </w:rPr>
        <w:t xml:space="preserve">В </w:t>
      </w:r>
      <w:r w:rsidRPr="00C926FB">
        <w:rPr>
          <w:rFonts w:cs="Times New Roman"/>
          <w:szCs w:val="28"/>
          <w:lang w:val="en-US"/>
        </w:rPr>
        <w:t>cat</w:t>
      </w:r>
      <w:r w:rsidRPr="00C926FB">
        <w:rPr>
          <w:rFonts w:cs="Times New Roman"/>
          <w:szCs w:val="28"/>
        </w:rPr>
        <w:t>_</w:t>
      </w:r>
      <w:r w:rsidRPr="00C926FB">
        <w:rPr>
          <w:rFonts w:cs="Times New Roman"/>
          <w:szCs w:val="28"/>
          <w:lang w:val="en-US"/>
        </w:rPr>
        <w:t>class</w:t>
      </w:r>
      <w:r w:rsidRPr="00C926FB">
        <w:rPr>
          <w:rFonts w:cs="Times New Roman"/>
          <w:szCs w:val="28"/>
        </w:rPr>
        <w:t>.</w:t>
      </w:r>
      <w:r w:rsidRPr="00C926FB">
        <w:rPr>
          <w:rFonts w:cs="Times New Roman"/>
          <w:szCs w:val="28"/>
          <w:lang w:val="en-US"/>
        </w:rPr>
        <w:t>py</w:t>
      </w:r>
      <w:r w:rsidRPr="00C926FB">
        <w:rPr>
          <w:rFonts w:cs="Times New Roman"/>
          <w:szCs w:val="28"/>
        </w:rPr>
        <w:t xml:space="preserve"> описаны движения кота.</w:t>
      </w:r>
    </w:p>
    <w:p w14:paraId="201FA4F1" w14:textId="0C144DCF" w:rsidR="009D0679" w:rsidRPr="00C926FB" w:rsidRDefault="00956DBA" w:rsidP="000C732B">
      <w:pPr>
        <w:rPr>
          <w:rFonts w:cs="Times New Roman"/>
          <w:szCs w:val="28"/>
        </w:rPr>
      </w:pPr>
      <w:r w:rsidRPr="00C926FB">
        <w:rPr>
          <w:rFonts w:cs="Times New Roman"/>
          <w:szCs w:val="28"/>
        </w:rPr>
        <w:t xml:space="preserve">В </w:t>
      </w:r>
      <w:r w:rsidRPr="00C926FB">
        <w:rPr>
          <w:rFonts w:cs="Times New Roman"/>
          <w:szCs w:val="28"/>
          <w:lang w:val="en-US"/>
        </w:rPr>
        <w:t>Drawing</w:t>
      </w:r>
      <w:r w:rsidRPr="00C926FB">
        <w:rPr>
          <w:rFonts w:cs="Times New Roman"/>
          <w:szCs w:val="28"/>
        </w:rPr>
        <w:t>_</w:t>
      </w:r>
      <w:r w:rsidRPr="00C926FB">
        <w:rPr>
          <w:rFonts w:cs="Times New Roman"/>
          <w:szCs w:val="28"/>
          <w:lang w:val="en-US"/>
        </w:rPr>
        <w:t>class</w:t>
      </w:r>
      <w:r w:rsidRPr="00C926FB">
        <w:rPr>
          <w:rFonts w:cs="Times New Roman"/>
          <w:szCs w:val="28"/>
        </w:rPr>
        <w:t>.</w:t>
      </w:r>
      <w:r w:rsidRPr="00C926FB">
        <w:rPr>
          <w:rFonts w:cs="Times New Roman"/>
          <w:szCs w:val="28"/>
          <w:lang w:val="en-US"/>
        </w:rPr>
        <w:t>py</w:t>
      </w:r>
      <w:r w:rsidRPr="00C926FB">
        <w:rPr>
          <w:rFonts w:cs="Times New Roman"/>
          <w:szCs w:val="28"/>
        </w:rPr>
        <w:t xml:space="preserve"> описаны методы отрисовки звёздочек, шкалы набранных очков</w:t>
      </w:r>
      <w:r w:rsidR="00C926FB">
        <w:rPr>
          <w:rFonts w:cs="Times New Roman"/>
          <w:szCs w:val="28"/>
        </w:rPr>
        <w:t>,</w:t>
      </w:r>
      <w:r w:rsidRPr="00C926FB">
        <w:rPr>
          <w:rFonts w:cs="Times New Roman"/>
          <w:szCs w:val="28"/>
        </w:rPr>
        <w:t xml:space="preserve"> а </w:t>
      </w:r>
      <w:r w:rsidR="00C926FB" w:rsidRPr="00C926FB">
        <w:rPr>
          <w:rFonts w:cs="Times New Roman"/>
          <w:szCs w:val="28"/>
        </w:rPr>
        <w:t>также</w:t>
      </w:r>
      <w:r w:rsidRPr="00C926FB">
        <w:rPr>
          <w:rFonts w:cs="Times New Roman"/>
          <w:szCs w:val="28"/>
        </w:rPr>
        <w:t xml:space="preserve"> интерфейса и имена авторов на пользовательском экране.</w:t>
      </w:r>
      <w:r w:rsidR="007F0A64" w:rsidRPr="00C926FB">
        <w:rPr>
          <w:rFonts w:cs="Times New Roman"/>
          <w:szCs w:val="28"/>
        </w:rPr>
        <w:t xml:space="preserve"> </w:t>
      </w:r>
    </w:p>
    <w:p w14:paraId="79077356" w14:textId="02F519CC" w:rsidR="003675A0" w:rsidRDefault="003675A0" w:rsidP="000C732B">
      <w:pPr>
        <w:rPr>
          <w:rFonts w:cs="Times New Roman"/>
          <w:szCs w:val="28"/>
        </w:rPr>
      </w:pPr>
    </w:p>
    <w:p w14:paraId="0FEB6155" w14:textId="21E20DE3" w:rsidR="00FD1954" w:rsidRDefault="00FD1954" w:rsidP="00FD1954">
      <w:pPr>
        <w:pStyle w:val="TMR14s"/>
      </w:pPr>
      <w:bookmarkStart w:id="5" w:name="_Toc95293853"/>
      <w:r>
        <w:t>5 Тестирование</w:t>
      </w:r>
      <w:bookmarkEnd w:id="5"/>
    </w:p>
    <w:p w14:paraId="738C7527" w14:textId="2351C118" w:rsidR="00FD1954" w:rsidRDefault="00FD1954" w:rsidP="00FD1954"/>
    <w:p w14:paraId="12696B5F" w14:textId="77298796" w:rsidR="0018324C" w:rsidRDefault="0018324C" w:rsidP="0018324C">
      <w:pPr>
        <w:ind w:firstLine="0"/>
      </w:pPr>
      <w:r w:rsidRPr="0018324C">
        <w:drawing>
          <wp:inline distT="0" distB="0" distL="0" distR="0" wp14:anchorId="6203BAEC" wp14:editId="3F3F8FCB">
            <wp:extent cx="5940425" cy="42976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80C1" w14:textId="4E53DCF1" w:rsidR="0018324C" w:rsidRDefault="0018324C" w:rsidP="0018324C">
      <w:pPr>
        <w:ind w:firstLine="0"/>
      </w:pPr>
    </w:p>
    <w:p w14:paraId="024FEA37" w14:textId="3A5EFB0B" w:rsidR="0018324C" w:rsidRDefault="0018324C" w:rsidP="0018324C">
      <w:pPr>
        <w:ind w:firstLine="0"/>
        <w:jc w:val="center"/>
      </w:pPr>
      <w:r>
        <w:t>Рисунок 2. Тестирование программы.</w:t>
      </w:r>
    </w:p>
    <w:p w14:paraId="71CA5AA7" w14:textId="77777777" w:rsidR="0018324C" w:rsidRPr="00C926FB" w:rsidRDefault="0018324C" w:rsidP="0018324C">
      <w:pPr>
        <w:ind w:firstLine="0"/>
      </w:pPr>
    </w:p>
    <w:sectPr w:rsidR="0018324C" w:rsidRPr="00C926FB" w:rsidSect="00580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00000004"/>
    <w:multiLevelType w:val="multilevel"/>
    <w:tmpl w:val="00000004"/>
    <w:name w:val="WW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0E97FF2"/>
    <w:multiLevelType w:val="hybridMultilevel"/>
    <w:tmpl w:val="CCD0C3A8"/>
    <w:lvl w:ilvl="0" w:tplc="D236F4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C2F2598"/>
    <w:multiLevelType w:val="hybridMultilevel"/>
    <w:tmpl w:val="C0A8A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32F33"/>
    <w:multiLevelType w:val="hybridMultilevel"/>
    <w:tmpl w:val="CCD0C3A8"/>
    <w:lvl w:ilvl="0" w:tplc="D236F47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38328E9"/>
    <w:multiLevelType w:val="hybridMultilevel"/>
    <w:tmpl w:val="4A26E994"/>
    <w:lvl w:ilvl="0" w:tplc="98383854">
      <w:start w:val="1"/>
      <w:numFmt w:val="decimal"/>
      <w:pStyle w:val="TNR14s1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37DD2"/>
    <w:multiLevelType w:val="hybridMultilevel"/>
    <w:tmpl w:val="50F6755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5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44C1"/>
    <w:rsid w:val="000644C1"/>
    <w:rsid w:val="00097F92"/>
    <w:rsid w:val="000B222B"/>
    <w:rsid w:val="000C3D24"/>
    <w:rsid w:val="000C732B"/>
    <w:rsid w:val="0018324C"/>
    <w:rsid w:val="001F54CA"/>
    <w:rsid w:val="002578CB"/>
    <w:rsid w:val="00294E64"/>
    <w:rsid w:val="002D7E12"/>
    <w:rsid w:val="00321849"/>
    <w:rsid w:val="003675A0"/>
    <w:rsid w:val="004608AD"/>
    <w:rsid w:val="00580D64"/>
    <w:rsid w:val="00586CB6"/>
    <w:rsid w:val="00660C79"/>
    <w:rsid w:val="00661EAD"/>
    <w:rsid w:val="0066384C"/>
    <w:rsid w:val="00685EED"/>
    <w:rsid w:val="00686532"/>
    <w:rsid w:val="00791C12"/>
    <w:rsid w:val="007932F5"/>
    <w:rsid w:val="007F0A64"/>
    <w:rsid w:val="00851FDD"/>
    <w:rsid w:val="008A6158"/>
    <w:rsid w:val="008C1C19"/>
    <w:rsid w:val="00956DBA"/>
    <w:rsid w:val="009D0679"/>
    <w:rsid w:val="00AF12DF"/>
    <w:rsid w:val="00B07094"/>
    <w:rsid w:val="00BB2B47"/>
    <w:rsid w:val="00BD21AD"/>
    <w:rsid w:val="00C67B24"/>
    <w:rsid w:val="00C926FB"/>
    <w:rsid w:val="00C96D9F"/>
    <w:rsid w:val="00D519EE"/>
    <w:rsid w:val="00D60F54"/>
    <w:rsid w:val="00D903A9"/>
    <w:rsid w:val="00DB6C0B"/>
    <w:rsid w:val="00DD5153"/>
    <w:rsid w:val="00DE17A4"/>
    <w:rsid w:val="00E3144F"/>
    <w:rsid w:val="00EB7152"/>
    <w:rsid w:val="00F67170"/>
    <w:rsid w:val="00FA6013"/>
    <w:rsid w:val="00FB2E83"/>
    <w:rsid w:val="00FD1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76357"/>
  <w15:docId w15:val="{4FF70ABA-3E3F-41A5-8C87-27EF25DF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954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32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932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644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44C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LO-normal">
    <w:name w:val="LO-normal"/>
    <w:rsid w:val="00EB7152"/>
    <w:pPr>
      <w:suppressAutoHyphens/>
      <w:spacing w:after="0"/>
    </w:pPr>
    <w:rPr>
      <w:rFonts w:ascii="Arial" w:eastAsia="Arial" w:hAnsi="Arial" w:cs="Arial"/>
      <w:lang w:eastAsia="zh-CN" w:bidi="hi-IN"/>
    </w:rPr>
  </w:style>
  <w:style w:type="paragraph" w:styleId="a3">
    <w:name w:val="List Paragraph"/>
    <w:basedOn w:val="a"/>
    <w:link w:val="a4"/>
    <w:uiPriority w:val="34"/>
    <w:qFormat/>
    <w:rsid w:val="004608AD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0B222B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unhideWhenUsed/>
    <w:rsid w:val="008C1C19"/>
    <w:rPr>
      <w:color w:val="0000FF"/>
      <w:u w:val="single"/>
    </w:rPr>
  </w:style>
  <w:style w:type="table" w:styleId="a7">
    <w:name w:val="Table Grid"/>
    <w:basedOn w:val="a1"/>
    <w:uiPriority w:val="59"/>
    <w:rsid w:val="00DB6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"/>
    <w:next w:val="a"/>
    <w:link w:val="a9"/>
    <w:uiPriority w:val="10"/>
    <w:qFormat/>
    <w:rsid w:val="001F54C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F54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a">
    <w:name w:val="No Spacing"/>
    <w:link w:val="ab"/>
    <w:uiPriority w:val="1"/>
    <w:qFormat/>
    <w:rsid w:val="001F54CA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7932F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c">
    <w:name w:val="TOC Heading"/>
    <w:basedOn w:val="1"/>
    <w:next w:val="a"/>
    <w:uiPriority w:val="39"/>
    <w:unhideWhenUsed/>
    <w:qFormat/>
    <w:rsid w:val="007932F5"/>
    <w:pPr>
      <w:spacing w:line="259" w:lineRule="auto"/>
      <w:outlineLvl w:val="9"/>
    </w:pPr>
    <w:rPr>
      <w:lang w:eastAsia="ru-RU"/>
    </w:rPr>
  </w:style>
  <w:style w:type="paragraph" w:customStyle="1" w:styleId="TMR14s">
    <w:name w:val="TMR14s"/>
    <w:basedOn w:val="1"/>
    <w:link w:val="TMR14s0"/>
    <w:qFormat/>
    <w:rsid w:val="0018324C"/>
    <w:pPr>
      <w:spacing w:before="0"/>
    </w:pPr>
    <w:rPr>
      <w:rFonts w:ascii="Times New Roman" w:hAnsi="Times New Roman" w:cs="Times New Roman"/>
      <w:color w:val="auto"/>
      <w:sz w:val="28"/>
      <w:szCs w:val="28"/>
    </w:rPr>
  </w:style>
  <w:style w:type="paragraph" w:customStyle="1" w:styleId="TNR14s1">
    <w:name w:val="TNR14s1"/>
    <w:basedOn w:val="2"/>
    <w:link w:val="TNR14s10"/>
    <w:qFormat/>
    <w:rsid w:val="007932F5"/>
    <w:pPr>
      <w:numPr>
        <w:numId w:val="5"/>
      </w:numPr>
      <w:spacing w:before="0"/>
      <w:ind w:left="0" w:firstLine="851"/>
    </w:pPr>
    <w:rPr>
      <w:rFonts w:ascii="Times New Roman" w:hAnsi="Times New Roman" w:cs="Times New Roman"/>
      <w:color w:val="auto"/>
      <w:sz w:val="28"/>
      <w:szCs w:val="28"/>
    </w:rPr>
  </w:style>
  <w:style w:type="character" w:customStyle="1" w:styleId="ab">
    <w:name w:val="Без интервала Знак"/>
    <w:basedOn w:val="a0"/>
    <w:link w:val="aa"/>
    <w:uiPriority w:val="1"/>
    <w:rsid w:val="007932F5"/>
  </w:style>
  <w:style w:type="character" w:customStyle="1" w:styleId="TMR14s0">
    <w:name w:val="TMR14s Знак"/>
    <w:basedOn w:val="ab"/>
    <w:link w:val="TMR14s"/>
    <w:rsid w:val="0018324C"/>
    <w:rPr>
      <w:rFonts w:ascii="Times New Roman" w:eastAsiaTheme="majorEastAsia" w:hAnsi="Times New Roman" w:cs="Times New Roman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60F54"/>
    <w:pPr>
      <w:spacing w:after="100"/>
    </w:pPr>
  </w:style>
  <w:style w:type="character" w:customStyle="1" w:styleId="a4">
    <w:name w:val="Абзац списка Знак"/>
    <w:basedOn w:val="a0"/>
    <w:link w:val="a3"/>
    <w:uiPriority w:val="34"/>
    <w:rsid w:val="007932F5"/>
  </w:style>
  <w:style w:type="character" w:customStyle="1" w:styleId="TNR14s10">
    <w:name w:val="TNR14s1 Знак"/>
    <w:basedOn w:val="a4"/>
    <w:link w:val="TNR14s1"/>
    <w:rsid w:val="007932F5"/>
    <w:rPr>
      <w:rFonts w:ascii="Times New Roman" w:eastAsiaTheme="majorEastAsia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932F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60F54"/>
    <w:pPr>
      <w:tabs>
        <w:tab w:val="left" w:pos="660"/>
        <w:tab w:val="left" w:pos="1134"/>
        <w:tab w:val="right" w:leader="dot" w:pos="934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3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_________Microsoft_Visio_2003_2010.vsd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47A9A-BDCF-40A1-93F3-51594CBB4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6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Жантурин Даниял Русланович</cp:lastModifiedBy>
  <cp:revision>16</cp:revision>
  <dcterms:created xsi:type="dcterms:W3CDTF">2022-02-06T08:31:00Z</dcterms:created>
  <dcterms:modified xsi:type="dcterms:W3CDTF">2022-02-09T04:20:00Z</dcterms:modified>
</cp:coreProperties>
</file>